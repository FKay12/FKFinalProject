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A4D3" w14:textId="77777777" w:rsidR="00FB0B41" w:rsidRDefault="00FB0B41" w:rsidP="00F47BCF">
      <w:pPr>
        <w:pStyle w:val="Title"/>
      </w:pPr>
      <w:bookmarkStart w:id="0" w:name="_Hlk5818373"/>
      <w:bookmarkEnd w:id="0"/>
    </w:p>
    <w:p w14:paraId="754E9820" w14:textId="46133675" w:rsidR="00FB0B41" w:rsidRDefault="00255CF1" w:rsidP="00255CF1">
      <w:pPr>
        <w:jc w:val="center"/>
        <w:rPr>
          <w:sz w:val="36"/>
        </w:rPr>
      </w:pPr>
      <w:r>
        <w:rPr>
          <w:sz w:val="36"/>
        </w:rPr>
        <w:t>PROG3185</w:t>
      </w:r>
    </w:p>
    <w:p w14:paraId="6A1D0F7A" w14:textId="0DB50690" w:rsidR="00255CF1" w:rsidRDefault="00255CF1" w:rsidP="00255CF1">
      <w:pPr>
        <w:jc w:val="center"/>
        <w:rPr>
          <w:sz w:val="36"/>
        </w:rPr>
      </w:pPr>
    </w:p>
    <w:p w14:paraId="74C988BE" w14:textId="748DBC6E" w:rsidR="00255CF1" w:rsidRDefault="00255CF1" w:rsidP="00255CF1">
      <w:pPr>
        <w:jc w:val="center"/>
        <w:rPr>
          <w:sz w:val="36"/>
        </w:rPr>
      </w:pPr>
      <w:r>
        <w:rPr>
          <w:sz w:val="36"/>
        </w:rPr>
        <w:t>Programming Mobile Applications I</w:t>
      </w:r>
    </w:p>
    <w:p w14:paraId="7C82ADB6" w14:textId="3C4F12BB" w:rsidR="00255CF1" w:rsidRDefault="00255CF1" w:rsidP="00255CF1">
      <w:pPr>
        <w:jc w:val="center"/>
        <w:rPr>
          <w:sz w:val="36"/>
        </w:rPr>
      </w:pPr>
    </w:p>
    <w:p w14:paraId="408E7443" w14:textId="7C0418A3" w:rsidR="00255CF1" w:rsidRDefault="00255CF1" w:rsidP="00255CF1">
      <w:pPr>
        <w:jc w:val="center"/>
        <w:rPr>
          <w:sz w:val="36"/>
        </w:rPr>
      </w:pPr>
      <w:r>
        <w:rPr>
          <w:sz w:val="36"/>
        </w:rPr>
        <w:t>Yash Shah</w:t>
      </w:r>
    </w:p>
    <w:p w14:paraId="44321010" w14:textId="77777777" w:rsidR="00255CF1" w:rsidRDefault="00255CF1" w:rsidP="00255CF1">
      <w:pPr>
        <w:jc w:val="center"/>
        <w:rPr>
          <w:sz w:val="36"/>
        </w:rPr>
      </w:pPr>
    </w:p>
    <w:p w14:paraId="4F924491" w14:textId="4F9F108D" w:rsidR="00255CF1" w:rsidRDefault="00255CF1" w:rsidP="00255CF1">
      <w:pPr>
        <w:jc w:val="center"/>
        <w:rPr>
          <w:sz w:val="36"/>
        </w:rPr>
      </w:pPr>
      <w:r>
        <w:rPr>
          <w:sz w:val="36"/>
        </w:rPr>
        <w:t>April 14, 2019</w:t>
      </w:r>
    </w:p>
    <w:p w14:paraId="244AC9CA" w14:textId="642C18AE" w:rsidR="00255CF1" w:rsidRDefault="00255CF1" w:rsidP="00255CF1">
      <w:pPr>
        <w:jc w:val="center"/>
        <w:rPr>
          <w:sz w:val="36"/>
        </w:rPr>
      </w:pPr>
    </w:p>
    <w:p w14:paraId="0ABBC44C" w14:textId="29CF4169" w:rsidR="00255CF1" w:rsidRDefault="00255CF1" w:rsidP="00255CF1">
      <w:pPr>
        <w:jc w:val="center"/>
        <w:rPr>
          <w:sz w:val="36"/>
        </w:rPr>
      </w:pPr>
      <w:r>
        <w:rPr>
          <w:sz w:val="36"/>
        </w:rPr>
        <w:t>By</w:t>
      </w:r>
    </w:p>
    <w:p w14:paraId="0F0D1A30" w14:textId="3D937951" w:rsidR="00255CF1" w:rsidRPr="00255CF1" w:rsidRDefault="00255CF1" w:rsidP="00255CF1">
      <w:pPr>
        <w:jc w:val="center"/>
        <w:rPr>
          <w:sz w:val="36"/>
        </w:rPr>
      </w:pPr>
      <w:r w:rsidRPr="00255CF1">
        <w:rPr>
          <w:sz w:val="36"/>
        </w:rPr>
        <w:t>Fatima Kharodia</w:t>
      </w:r>
    </w:p>
    <w:p w14:paraId="1A03D82F" w14:textId="78EB6F8A" w:rsidR="00FB0B41" w:rsidRDefault="00FB0B41" w:rsidP="00FB0B41">
      <w:pPr>
        <w:pStyle w:val="Title"/>
        <w:jc w:val="center"/>
      </w:pPr>
    </w:p>
    <w:p w14:paraId="4D519620" w14:textId="77777777" w:rsidR="00FB0B41" w:rsidRDefault="00FB0B41" w:rsidP="00F47BCF">
      <w:pPr>
        <w:pStyle w:val="Title"/>
      </w:pPr>
    </w:p>
    <w:p w14:paraId="68654E53" w14:textId="77777777" w:rsidR="00FB0B41" w:rsidRDefault="00FB0B41" w:rsidP="00F47BCF">
      <w:pPr>
        <w:pStyle w:val="Title"/>
      </w:pPr>
    </w:p>
    <w:p w14:paraId="2BF91B2D" w14:textId="77777777" w:rsidR="00FB0B41" w:rsidRDefault="00FB0B41" w:rsidP="00F47BCF">
      <w:pPr>
        <w:pStyle w:val="Title"/>
      </w:pPr>
    </w:p>
    <w:p w14:paraId="6A33FD0D" w14:textId="77777777" w:rsidR="00FB0B41" w:rsidRDefault="00FB0B41" w:rsidP="00F47BCF">
      <w:pPr>
        <w:pStyle w:val="Title"/>
      </w:pPr>
    </w:p>
    <w:p w14:paraId="2F0B05EF" w14:textId="77777777" w:rsidR="00FB0B41" w:rsidRDefault="00FB0B41" w:rsidP="00F47BCF">
      <w:pPr>
        <w:pStyle w:val="Title"/>
      </w:pPr>
    </w:p>
    <w:p w14:paraId="0225DD69" w14:textId="77777777" w:rsidR="00FB0B41" w:rsidRDefault="00FB0B41" w:rsidP="00F47BCF">
      <w:pPr>
        <w:pStyle w:val="Title"/>
      </w:pPr>
    </w:p>
    <w:p w14:paraId="69CE5824" w14:textId="77777777" w:rsidR="00FB0B41" w:rsidRDefault="00FB0B41" w:rsidP="00F47BCF">
      <w:pPr>
        <w:pStyle w:val="Title"/>
      </w:pPr>
    </w:p>
    <w:p w14:paraId="28C16051" w14:textId="4C4763D9" w:rsidR="00D82ED6" w:rsidRDefault="00477F76" w:rsidP="00F47BCF">
      <w:pPr>
        <w:pStyle w:val="Title"/>
      </w:pPr>
      <w:r>
        <w:t>project charter</w:t>
      </w:r>
    </w:p>
    <w:p w14:paraId="671D0565" w14:textId="5F64E4C2" w:rsidR="00B02086" w:rsidRPr="00B02086" w:rsidRDefault="00477F76" w:rsidP="00B02086">
      <w:pPr>
        <w:pStyle w:val="Heading1"/>
      </w:pPr>
      <w:r>
        <w:t>Project name</w:t>
      </w:r>
    </w:p>
    <w:p w14:paraId="7EE4F1C9" w14:textId="6AAAD012" w:rsidR="00477F76" w:rsidRDefault="00D92482" w:rsidP="00477F76">
      <w:pPr>
        <w:rPr>
          <w:i/>
        </w:rPr>
      </w:pPr>
      <w:r>
        <w:rPr>
          <w:i/>
        </w:rPr>
        <w:t>Makeup Reviews</w:t>
      </w:r>
    </w:p>
    <w:p w14:paraId="1D98BC4C" w14:textId="072064C9" w:rsidR="00D82ED6" w:rsidRDefault="00477F76">
      <w:pPr>
        <w:pStyle w:val="Heading1"/>
      </w:pPr>
      <w:r>
        <w:t>business purpose</w:t>
      </w:r>
    </w:p>
    <w:p w14:paraId="450B061B" w14:textId="0D50F59A" w:rsidR="00477F76" w:rsidRDefault="00BD000C" w:rsidP="00752D5C">
      <w:r>
        <w:rPr>
          <w:i/>
        </w:rPr>
        <w:t>The purpose of this project is to showcase reviews written by customers. Reviews are an important business piece at it can decided weather or not a consumer buys a product based on reviews they have read.</w:t>
      </w:r>
    </w:p>
    <w:p w14:paraId="1417BC8A" w14:textId="29DFAEFD" w:rsidR="00477F76" w:rsidRDefault="00477F76" w:rsidP="00477F76">
      <w:pPr>
        <w:pStyle w:val="Heading1"/>
      </w:pPr>
      <w:r>
        <w:t>project roles/responsibilities</w:t>
      </w:r>
    </w:p>
    <w:p w14:paraId="34008C6B" w14:textId="0FB8E10F" w:rsidR="00477F76" w:rsidRDefault="00BD000C" w:rsidP="00752D5C">
      <w:r>
        <w:rPr>
          <w:i/>
        </w:rPr>
        <w:t xml:space="preserve">This was and individual project, and I have done all aspects of this project alone, with help from resources on </w:t>
      </w:r>
      <w:proofErr w:type="spellStart"/>
      <w:r>
        <w:rPr>
          <w:i/>
        </w:rPr>
        <w:t>econestoga</w:t>
      </w:r>
      <w:proofErr w:type="spellEnd"/>
      <w:r>
        <w:rPr>
          <w:i/>
        </w:rPr>
        <w:t>, as well as in class demonstrations.</w:t>
      </w:r>
    </w:p>
    <w:p w14:paraId="3544141E" w14:textId="39AAEB5C" w:rsidR="00477F76" w:rsidRDefault="00477F76" w:rsidP="00477F76">
      <w:pPr>
        <w:pStyle w:val="Heading1"/>
      </w:pPr>
      <w:r>
        <w:t>Technical architecture</w:t>
      </w:r>
    </w:p>
    <w:p w14:paraId="5742B5C4" w14:textId="3FECF898" w:rsidR="00477F76" w:rsidRDefault="00BD000C" w:rsidP="00752D5C">
      <w:pPr>
        <w:rPr>
          <w:i/>
        </w:rPr>
      </w:pPr>
      <w:r>
        <w:rPr>
          <w:i/>
        </w:rPr>
        <w:t xml:space="preserve">The technical architecture that would be in consideration for this project would be Visual Studio Code, as well as possibly </w:t>
      </w:r>
      <w:proofErr w:type="spellStart"/>
      <w:r>
        <w:rPr>
          <w:i/>
        </w:rPr>
        <w:t>MySql</w:t>
      </w:r>
      <w:proofErr w:type="spellEnd"/>
      <w:r>
        <w:rPr>
          <w:i/>
        </w:rPr>
        <w:t>, for the tables used in the project.</w:t>
      </w:r>
    </w:p>
    <w:p w14:paraId="0109B517" w14:textId="6C74ECF9" w:rsidR="007742C6" w:rsidRDefault="007742C6" w:rsidP="00752D5C">
      <w:pPr>
        <w:rPr>
          <w:i/>
        </w:rPr>
      </w:pPr>
    </w:p>
    <w:p w14:paraId="55CBADD7" w14:textId="77777777" w:rsidR="007742C6" w:rsidRDefault="007742C6" w:rsidP="007742C6">
      <w:pPr>
        <w:pStyle w:val="Title"/>
      </w:pPr>
      <w:r>
        <w:t>events table</w:t>
      </w:r>
    </w:p>
    <w:p w14:paraId="01D8FF54" w14:textId="263CB822" w:rsidR="007742C6" w:rsidRDefault="007742C6" w:rsidP="007742C6">
      <w:pPr>
        <w:rPr>
          <w:i/>
          <w:i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4"/>
        <w:gridCol w:w="1425"/>
        <w:gridCol w:w="873"/>
        <w:gridCol w:w="2453"/>
        <w:gridCol w:w="1566"/>
      </w:tblGrid>
      <w:tr w:rsidR="007742C6" w14:paraId="5FC9027E" w14:textId="77777777" w:rsidTr="007742C6">
        <w:trPr>
          <w:trHeight w:val="926"/>
        </w:trPr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CC7F468" w14:textId="77777777" w:rsidR="007742C6" w:rsidRDefault="007742C6">
            <w:pPr>
              <w:pStyle w:val="TableHeader"/>
            </w:pPr>
            <w:r>
              <w:t>Event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DF83126" w14:textId="77777777" w:rsidR="007742C6" w:rsidRDefault="007742C6">
            <w:pPr>
              <w:pStyle w:val="TableHeader"/>
            </w:pPr>
            <w:r>
              <w:t>source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582307B" w14:textId="77777777" w:rsidR="007742C6" w:rsidRDefault="007742C6">
            <w:pPr>
              <w:pStyle w:val="TableHeader"/>
            </w:pPr>
            <w:r>
              <w:t xml:space="preserve">use </w:t>
            </w:r>
          </w:p>
          <w:p w14:paraId="7E8AC8EE" w14:textId="77777777" w:rsidR="007742C6" w:rsidRDefault="007742C6">
            <w:pPr>
              <w:pStyle w:val="TableHeader"/>
            </w:pPr>
            <w:r>
              <w:t>case#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D4B4208" w14:textId="77777777" w:rsidR="007742C6" w:rsidRDefault="007742C6">
            <w:pPr>
              <w:pStyle w:val="TableHeader"/>
            </w:pPr>
            <w:r>
              <w:t>response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B30F237" w14:textId="77777777" w:rsidR="007742C6" w:rsidRDefault="007742C6">
            <w:pPr>
              <w:pStyle w:val="TableHeader"/>
            </w:pPr>
            <w:r>
              <w:t>destination</w:t>
            </w:r>
          </w:p>
        </w:tc>
      </w:tr>
      <w:tr w:rsidR="007742C6" w14:paraId="75C39724" w14:textId="77777777" w:rsidTr="007742C6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D7185CC" w14:textId="32D585D2" w:rsidR="007742C6" w:rsidRDefault="00287848">
            <w:pPr>
              <w:pStyle w:val="Hint"/>
            </w:pPr>
            <w:r>
              <w:t>User Adds a Review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726BDC6" w14:textId="4F8524DB" w:rsidR="007742C6" w:rsidRDefault="00287848">
            <w:pPr>
              <w:pStyle w:val="Hint"/>
            </w:pPr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44B2687" w14:textId="77777777" w:rsidR="007742C6" w:rsidRDefault="007742C6">
            <w:pPr>
              <w:pStyle w:val="Hint"/>
            </w:pPr>
            <w:r>
              <w:t>UC01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211DB77" w14:textId="427B8C45" w:rsidR="007742C6" w:rsidRDefault="00287848">
            <w:pPr>
              <w:pStyle w:val="Hint"/>
            </w:pPr>
            <w:r>
              <w:t>Review added to database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21D3694" w14:textId="4E8B46B5" w:rsidR="007742C6" w:rsidRDefault="00287848">
            <w:pPr>
              <w:pStyle w:val="Hint"/>
            </w:pPr>
            <w:r>
              <w:t>User</w:t>
            </w:r>
          </w:p>
        </w:tc>
      </w:tr>
      <w:tr w:rsidR="007742C6" w14:paraId="6F4B6E37" w14:textId="77777777" w:rsidTr="007742C6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B8A35F0" w14:textId="5FCCA76E" w:rsidR="007742C6" w:rsidRDefault="00287848">
            <w:pPr>
              <w:pStyle w:val="Hint"/>
            </w:pPr>
            <w:r>
              <w:t>User looks at review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0442DC0" w14:textId="494022F8" w:rsidR="007742C6" w:rsidRDefault="00287848">
            <w:pPr>
              <w:pStyle w:val="Hint"/>
            </w:pPr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29BF870" w14:textId="77777777" w:rsidR="007742C6" w:rsidRDefault="007742C6">
            <w:pPr>
              <w:pStyle w:val="Hint"/>
            </w:pPr>
            <w:r>
              <w:t>UC02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496CAC8" w14:textId="2E95AD3B" w:rsidR="007742C6" w:rsidRDefault="00287848">
            <w:pPr>
              <w:pStyle w:val="Hint"/>
            </w:pPr>
            <w:r>
              <w:t>Reviews that have been added are listed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7EE62A6" w14:textId="4E37F6BC" w:rsidR="007742C6" w:rsidRDefault="00287848">
            <w:pPr>
              <w:pStyle w:val="Hint"/>
            </w:pPr>
            <w:r>
              <w:t>User</w:t>
            </w:r>
          </w:p>
        </w:tc>
      </w:tr>
      <w:tr w:rsidR="007742C6" w14:paraId="4F3F1438" w14:textId="77777777" w:rsidTr="007742C6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BD0341C" w14:textId="3EE2EF04" w:rsidR="007742C6" w:rsidRDefault="00287848" w:rsidP="00287848">
            <w:pPr>
              <w:pStyle w:val="Hint"/>
            </w:pPr>
            <w:r>
              <w:t>User updates review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D6BE107" w14:textId="22F85308" w:rsidR="007742C6" w:rsidRDefault="00287848" w:rsidP="00287848">
            <w:pPr>
              <w:pStyle w:val="Hint"/>
            </w:pPr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6EA48EA0" w14:textId="63AD2025" w:rsidR="007742C6" w:rsidRDefault="00287848" w:rsidP="00287848">
            <w:pPr>
              <w:pStyle w:val="Hint"/>
            </w:pPr>
            <w:r>
              <w:t>UC03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A007C19" w14:textId="457F2992" w:rsidR="007742C6" w:rsidRDefault="00287848" w:rsidP="00287848">
            <w:pPr>
              <w:pStyle w:val="Hint"/>
            </w:pPr>
            <w:r>
              <w:t>Review modified and saved to database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FA59B2E" w14:textId="3A6AA2BA" w:rsidR="007742C6" w:rsidRDefault="00287848" w:rsidP="00287848">
            <w:pPr>
              <w:pStyle w:val="Hint"/>
            </w:pPr>
            <w:r>
              <w:t>User</w:t>
            </w:r>
          </w:p>
        </w:tc>
      </w:tr>
      <w:tr w:rsidR="007742C6" w14:paraId="5475B8C3" w14:textId="77777777" w:rsidTr="007742C6">
        <w:tc>
          <w:tcPr>
            <w:tcW w:w="3034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1F78062" w14:textId="79551005" w:rsidR="007742C6" w:rsidRDefault="00287848" w:rsidP="00287848">
            <w:pPr>
              <w:pStyle w:val="Hint"/>
            </w:pPr>
            <w:r>
              <w:t>User deletes review</w:t>
            </w:r>
          </w:p>
        </w:tc>
        <w:tc>
          <w:tcPr>
            <w:tcW w:w="142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4F0519D9" w14:textId="4F549B42" w:rsidR="007742C6" w:rsidRDefault="00287848" w:rsidP="00287848">
            <w:pPr>
              <w:pStyle w:val="Hint"/>
            </w:pPr>
            <w:r>
              <w:t>User</w:t>
            </w:r>
          </w:p>
        </w:tc>
        <w:tc>
          <w:tcPr>
            <w:tcW w:w="87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11BD8967" w14:textId="213B16D8" w:rsidR="007742C6" w:rsidRDefault="00287848" w:rsidP="00287848">
            <w:pPr>
              <w:pStyle w:val="Hint"/>
            </w:pPr>
            <w:r>
              <w:t>UC04</w:t>
            </w:r>
          </w:p>
        </w:tc>
        <w:tc>
          <w:tcPr>
            <w:tcW w:w="245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F4CF9A7" w14:textId="23AC4CCD" w:rsidR="007742C6" w:rsidRDefault="00287848" w:rsidP="00287848">
            <w:pPr>
              <w:pStyle w:val="Hint"/>
            </w:pPr>
            <w:r>
              <w:t>Review removed from database</w:t>
            </w:r>
          </w:p>
        </w:tc>
        <w:tc>
          <w:tcPr>
            <w:tcW w:w="1566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37124F37" w14:textId="7B94068B" w:rsidR="00287848" w:rsidRDefault="00287848" w:rsidP="00287848">
            <w:pPr>
              <w:pStyle w:val="Hint"/>
            </w:pPr>
            <w:r>
              <w:t>User</w:t>
            </w:r>
          </w:p>
        </w:tc>
      </w:tr>
    </w:tbl>
    <w:p w14:paraId="3361925F" w14:textId="3E42691D" w:rsidR="007742C6" w:rsidRPr="00FB0A3A" w:rsidRDefault="007742C6" w:rsidP="00FB0A3A">
      <w:pPr>
        <w:pStyle w:val="Caption"/>
      </w:pPr>
      <w:bookmarkStart w:id="1" w:name="_Ref445622391"/>
      <w:bookmarkStart w:id="2" w:name="_Ref445622343"/>
      <w:r>
        <w:t xml:space="preserve">Table </w:t>
      </w:r>
      <w:r w:rsidR="00BD2013">
        <w:fldChar w:fldCharType="begin"/>
      </w:r>
      <w:r w:rsidR="00BD2013">
        <w:instrText xml:space="preserve"> SEQ Table \* ARABIC </w:instrText>
      </w:r>
      <w:r w:rsidR="00BD2013">
        <w:fldChar w:fldCharType="separate"/>
      </w:r>
      <w:r>
        <w:rPr>
          <w:noProof/>
        </w:rPr>
        <w:t>1</w:t>
      </w:r>
      <w:r w:rsidR="00BD2013">
        <w:rPr>
          <w:noProof/>
        </w:rPr>
        <w:fldChar w:fldCharType="end"/>
      </w:r>
      <w:bookmarkEnd w:id="1"/>
      <w:r>
        <w:t xml:space="preserve">: </w:t>
      </w:r>
      <w:bookmarkEnd w:id="2"/>
      <w:r>
        <w:t>Events Table</w:t>
      </w:r>
    </w:p>
    <w:p w14:paraId="39C8BAB1" w14:textId="5B9F00F1" w:rsidR="007742C6" w:rsidRDefault="007742C6" w:rsidP="007742C6">
      <w:pPr>
        <w:pStyle w:val="Title"/>
      </w:pPr>
      <w:r>
        <w:lastRenderedPageBreak/>
        <w:t>use case diagram</w:t>
      </w:r>
    </w:p>
    <w:p w14:paraId="1F4961F0" w14:textId="54E09B36" w:rsidR="00FB0A3A" w:rsidRDefault="009A074C" w:rsidP="009A074C">
      <w:pPr>
        <w:keepNext/>
        <w:jc w:val="center"/>
      </w:pPr>
      <w:r>
        <w:rPr>
          <w:noProof/>
        </w:rPr>
        <w:drawing>
          <wp:inline distT="0" distB="0" distL="0" distR="0" wp14:anchorId="47AF45DA" wp14:editId="4DFAC5D9">
            <wp:extent cx="3534301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78" cy="33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7DF3F98F" w14:textId="0D6DDD56" w:rsidR="00FB0A3A" w:rsidRPr="00FB0A3A" w:rsidRDefault="00FB0A3A" w:rsidP="009A074C">
      <w:pPr>
        <w:pStyle w:val="Caption"/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1</w:t>
      </w:r>
      <w:r w:rsidR="00BD2013">
        <w:rPr>
          <w:noProof/>
        </w:rPr>
        <w:fldChar w:fldCharType="end"/>
      </w:r>
      <w:r>
        <w:t>UML</w:t>
      </w:r>
    </w:p>
    <w:p w14:paraId="5999CA19" w14:textId="77777777" w:rsidR="007742C6" w:rsidRDefault="007742C6" w:rsidP="007742C6">
      <w:pPr>
        <w:pStyle w:val="Title"/>
      </w:pPr>
      <w:r>
        <w:t>use case description</w:t>
      </w:r>
    </w:p>
    <w:p w14:paraId="7BEAFE5D" w14:textId="2BD38841" w:rsidR="007742C6" w:rsidRDefault="007742C6" w:rsidP="007742C6">
      <w:pPr>
        <w:rPr>
          <w:i/>
          <w:i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7742C6" w14:paraId="4E06EB8A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012D3B76" w14:textId="77777777" w:rsidR="007742C6" w:rsidRDefault="007742C6">
            <w:r>
              <w:t>Use case #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F4ED324" w14:textId="77777777" w:rsidR="007742C6" w:rsidRDefault="007742C6">
            <w:r>
              <w:t>UC01</w:t>
            </w:r>
          </w:p>
        </w:tc>
      </w:tr>
      <w:tr w:rsidR="007742C6" w14:paraId="241119BF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A86DBCE" w14:textId="77777777" w:rsidR="007742C6" w:rsidRDefault="007742C6">
            <w:r>
              <w:t>Use case name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2AB6367" w14:textId="25A79BA4" w:rsidR="007742C6" w:rsidRDefault="00F002D5">
            <w:r>
              <w:t>User Adds a Review</w:t>
            </w:r>
          </w:p>
        </w:tc>
      </w:tr>
      <w:tr w:rsidR="007742C6" w14:paraId="73E404AA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3F15781F" w14:textId="77777777" w:rsidR="007742C6" w:rsidRDefault="007742C6">
            <w:r>
              <w:t>Scenario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5AE1EE5" w14:textId="572992B6" w:rsidR="007742C6" w:rsidRDefault="00F002D5">
            <w:r>
              <w:t>User uses the mobile app to add a review for a makeup product</w:t>
            </w:r>
          </w:p>
        </w:tc>
      </w:tr>
      <w:tr w:rsidR="007742C6" w14:paraId="105AFF2D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0D93E6EC" w14:textId="77777777" w:rsidR="007742C6" w:rsidRDefault="007742C6">
            <w:r>
              <w:t>Triggering event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E0E9444" w14:textId="256A1E47" w:rsidR="007742C6" w:rsidRDefault="00F002D5">
            <w:r>
              <w:t>User clicks on add review tab</w:t>
            </w:r>
          </w:p>
        </w:tc>
      </w:tr>
      <w:tr w:rsidR="007742C6" w14:paraId="36582FE9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0DFC083D" w14:textId="77777777" w:rsidR="007742C6" w:rsidRDefault="007742C6">
            <w:r>
              <w:t>Brief description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8D4CA0E" w14:textId="3E1E2835" w:rsidR="007742C6" w:rsidRDefault="00F002D5">
            <w:r>
              <w:t>The user clicks on the add review tab, and enters the information required</w:t>
            </w:r>
          </w:p>
        </w:tc>
      </w:tr>
      <w:tr w:rsidR="007742C6" w14:paraId="26544824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032D9A7" w14:textId="77777777" w:rsidR="007742C6" w:rsidRDefault="007742C6">
            <w:r>
              <w:t>Actors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9D4DDF7" w14:textId="319770FF" w:rsidR="007742C6" w:rsidRDefault="00D77707">
            <w:r>
              <w:t>User</w:t>
            </w:r>
          </w:p>
        </w:tc>
      </w:tr>
      <w:tr w:rsidR="007742C6" w14:paraId="3BD6674B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0A6046C7" w14:textId="77777777" w:rsidR="007742C6" w:rsidRDefault="007742C6">
            <w:r>
              <w:t>Related use cases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A87EE86" w14:textId="331EAC7F" w:rsidR="007742C6" w:rsidRDefault="00D77707">
            <w:r>
              <w:t>View review, update/delete review</w:t>
            </w:r>
          </w:p>
        </w:tc>
      </w:tr>
      <w:tr w:rsidR="007742C6" w14:paraId="0F8BB1B4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2B456F34" w14:textId="77777777" w:rsidR="007742C6" w:rsidRDefault="007742C6">
            <w:r>
              <w:t>Pre-conditions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1C7F842" w14:textId="0D4716E7" w:rsidR="007742C6" w:rsidRDefault="000C2BA1">
            <w:r>
              <w:t>User has app loaded onto phone</w:t>
            </w:r>
          </w:p>
        </w:tc>
      </w:tr>
      <w:tr w:rsidR="007742C6" w14:paraId="3487AF06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D2D02EE" w14:textId="77777777" w:rsidR="007742C6" w:rsidRDefault="007742C6">
            <w:r>
              <w:t>Post-conditions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2D65BAC" w14:textId="722EA173" w:rsidR="007742C6" w:rsidRDefault="00F24F95">
            <w:r>
              <w:t>User has to have added a review to view/update or delete a review</w:t>
            </w:r>
          </w:p>
        </w:tc>
      </w:tr>
      <w:tr w:rsidR="007742C6" w14:paraId="5C0178FB" w14:textId="77777777" w:rsidTr="007742C6">
        <w:trPr>
          <w:trHeight w:val="96"/>
        </w:trPr>
        <w:tc>
          <w:tcPr>
            <w:tcW w:w="2249" w:type="dxa"/>
            <w:vMerge w:val="restart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4525557" w14:textId="77777777" w:rsidR="007742C6" w:rsidRDefault="007742C6">
            <w:r>
              <w:t>Flow of events</w:t>
            </w:r>
          </w:p>
        </w:tc>
        <w:tc>
          <w:tcPr>
            <w:tcW w:w="3541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5A0D47A" w14:textId="77777777" w:rsidR="007742C6" w:rsidRDefault="007742C6">
            <w:r>
              <w:t>Actor</w:t>
            </w:r>
          </w:p>
        </w:tc>
        <w:tc>
          <w:tcPr>
            <w:tcW w:w="3565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6043F69" w14:textId="77777777" w:rsidR="007742C6" w:rsidRDefault="007742C6">
            <w:r>
              <w:t>System</w:t>
            </w:r>
          </w:p>
        </w:tc>
      </w:tr>
      <w:tr w:rsidR="007742C6" w14:paraId="053098DC" w14:textId="77777777" w:rsidTr="007742C6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3F8B2D38" w14:textId="77777777" w:rsidR="007742C6" w:rsidRDefault="007742C6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95296BB" w14:textId="77777777" w:rsidR="007742C6" w:rsidRDefault="007742C6">
            <w:r>
              <w:t>1.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06D7885" w14:textId="464E2120" w:rsidR="007742C6" w:rsidRDefault="008F3E23">
            <w:r>
              <w:t>User clicks app icon on phone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2B5786F" w14:textId="77777777" w:rsidR="007742C6" w:rsidRDefault="007742C6">
            <w:r>
              <w:t>2.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6DA064D" w14:textId="01B03D9B" w:rsidR="007742C6" w:rsidRDefault="008F3E23">
            <w:r>
              <w:t>System loads app</w:t>
            </w:r>
          </w:p>
        </w:tc>
      </w:tr>
      <w:tr w:rsidR="007742C6" w14:paraId="56B8D413" w14:textId="77777777" w:rsidTr="007742C6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3464DE14" w14:textId="77777777" w:rsidR="007742C6" w:rsidRDefault="007742C6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CA87AE9" w14:textId="77777777" w:rsidR="007742C6" w:rsidRDefault="007742C6">
            <w:r>
              <w:t>3.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68007BA" w14:textId="32BFB488" w:rsidR="007742C6" w:rsidRDefault="008F3E23">
            <w:r>
              <w:t>User clicks add review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8B51E31" w14:textId="77777777" w:rsidR="007742C6" w:rsidRDefault="007742C6">
            <w:r>
              <w:t>4.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75443C5" w14:textId="40DA76EA" w:rsidR="007742C6" w:rsidRDefault="008F3E23">
            <w:r>
              <w:t>System loads add review form</w:t>
            </w:r>
          </w:p>
        </w:tc>
      </w:tr>
      <w:tr w:rsidR="007742C6" w14:paraId="423DBE08" w14:textId="77777777" w:rsidTr="007742C6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0BACD23E" w14:textId="77777777" w:rsidR="007742C6" w:rsidRDefault="007742C6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00A593D" w14:textId="77777777" w:rsidR="007742C6" w:rsidRDefault="007742C6">
            <w:r>
              <w:t>5.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80E1BEE" w14:textId="36512F13" w:rsidR="007742C6" w:rsidRDefault="008F3E23">
            <w:r>
              <w:t>User adds valid and required information and clicks save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05237BA" w14:textId="77777777" w:rsidR="007742C6" w:rsidRDefault="007742C6">
            <w:r>
              <w:t>6.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D30BFE0" w14:textId="2556F945" w:rsidR="007742C6" w:rsidRDefault="008F3E23">
            <w:r>
              <w:t>System adds review to reviews page, saves to database, and a confirmation alert is shown</w:t>
            </w:r>
          </w:p>
        </w:tc>
      </w:tr>
      <w:tr w:rsidR="007742C6" w14:paraId="2D6E8EE1" w14:textId="77777777" w:rsidTr="007742C6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5B00196" w14:textId="77777777" w:rsidR="007742C6" w:rsidRDefault="007742C6">
            <w:r>
              <w:t>Exceptions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C39B8AC" w14:textId="71173206" w:rsidR="007742C6" w:rsidRDefault="00D73F4E">
            <w:pPr>
              <w:keepNext/>
            </w:pPr>
            <w:r>
              <w:t>N/A</w:t>
            </w:r>
          </w:p>
        </w:tc>
      </w:tr>
    </w:tbl>
    <w:p w14:paraId="056C12E7" w14:textId="0DFDE513" w:rsidR="007742C6" w:rsidRDefault="007742C6" w:rsidP="007742C6">
      <w:pPr>
        <w:pStyle w:val="Caption"/>
      </w:pPr>
      <w:r>
        <w:t xml:space="preserve">Table </w:t>
      </w:r>
      <w:r w:rsidR="00BD2013">
        <w:fldChar w:fldCharType="begin"/>
      </w:r>
      <w:r w:rsidR="00BD2013">
        <w:instrText xml:space="preserve"> SEQ Table \* ARABIC </w:instrText>
      </w:r>
      <w:r w:rsidR="00BD2013">
        <w:fldChar w:fldCharType="separate"/>
      </w:r>
      <w:r>
        <w:t>1</w:t>
      </w:r>
      <w:r w:rsidR="00BD2013">
        <w:fldChar w:fldCharType="end"/>
      </w:r>
      <w:r>
        <w:t>: UC01-</w:t>
      </w:r>
      <w:r w:rsidR="008E3E90">
        <w:t>Add Review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5566B7" w14:paraId="662B1493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45C79FBE" w14:textId="77777777" w:rsidR="005566B7" w:rsidRDefault="005566B7" w:rsidP="00A10BF8">
            <w:r>
              <w:t>Use case #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64813C4" w14:textId="347F1286" w:rsidR="005566B7" w:rsidRDefault="005566B7" w:rsidP="00A10BF8">
            <w:r>
              <w:t>UC02</w:t>
            </w:r>
          </w:p>
        </w:tc>
      </w:tr>
      <w:tr w:rsidR="005566B7" w14:paraId="7A8284CA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1DC14B75" w14:textId="77777777" w:rsidR="005566B7" w:rsidRDefault="005566B7" w:rsidP="00A10BF8">
            <w:r>
              <w:t>Use case name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B788B3E" w14:textId="5EE7A1B7" w:rsidR="005566B7" w:rsidRDefault="005566B7" w:rsidP="00A10BF8">
            <w:r>
              <w:t>User Views a Review</w:t>
            </w:r>
          </w:p>
        </w:tc>
      </w:tr>
      <w:tr w:rsidR="005566B7" w14:paraId="0A680182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C2D2D38" w14:textId="77777777" w:rsidR="005566B7" w:rsidRDefault="005566B7" w:rsidP="00A10BF8">
            <w:r>
              <w:t>Scenario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C2CB6A6" w14:textId="6E1B3D2F" w:rsidR="005566B7" w:rsidRDefault="005566B7" w:rsidP="00A10BF8">
            <w:r>
              <w:t>User uses the mobile app to view a review for a makeup product</w:t>
            </w:r>
          </w:p>
        </w:tc>
      </w:tr>
      <w:tr w:rsidR="005566B7" w14:paraId="1863B625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30E8DCD" w14:textId="77777777" w:rsidR="005566B7" w:rsidRDefault="005566B7" w:rsidP="00A10BF8">
            <w:r>
              <w:t>Triggering event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062C670" w14:textId="78B0501D" w:rsidR="005566B7" w:rsidRDefault="005566B7" w:rsidP="00A10BF8">
            <w:r>
              <w:t>User clicks on reviews tab</w:t>
            </w:r>
          </w:p>
        </w:tc>
      </w:tr>
      <w:tr w:rsidR="005566B7" w14:paraId="723935EA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444F5BDE" w14:textId="77777777" w:rsidR="005566B7" w:rsidRDefault="005566B7" w:rsidP="00A10BF8">
            <w:r>
              <w:t>Brief description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38436DB" w14:textId="1C393521" w:rsidR="005566B7" w:rsidRDefault="005566B7" w:rsidP="00A10BF8">
            <w:r>
              <w:t xml:space="preserve">The user clicks on the review tab, and </w:t>
            </w:r>
            <w:r w:rsidR="00884D3C">
              <w:t>views the information</w:t>
            </w:r>
          </w:p>
        </w:tc>
      </w:tr>
      <w:tr w:rsidR="005566B7" w14:paraId="4039A59D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17D6415B" w14:textId="77777777" w:rsidR="005566B7" w:rsidRDefault="005566B7" w:rsidP="00A10BF8">
            <w:r>
              <w:t>Actors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195F08A" w14:textId="77777777" w:rsidR="005566B7" w:rsidRDefault="005566B7" w:rsidP="00A10BF8">
            <w:r>
              <w:t>User</w:t>
            </w:r>
          </w:p>
        </w:tc>
      </w:tr>
      <w:tr w:rsidR="005566B7" w14:paraId="553A99C9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E935CCF" w14:textId="77777777" w:rsidR="005566B7" w:rsidRDefault="005566B7" w:rsidP="00A10BF8">
            <w:r>
              <w:t>Related use cases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65C7D2A" w14:textId="76B3E953" w:rsidR="005566B7" w:rsidRDefault="00884D3C" w:rsidP="00A10BF8">
            <w:r>
              <w:t>Add review</w:t>
            </w:r>
            <w:r w:rsidR="005566B7">
              <w:t>, update/delete review</w:t>
            </w:r>
          </w:p>
        </w:tc>
      </w:tr>
      <w:tr w:rsidR="005566B7" w14:paraId="7AB7D39B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442A92A7" w14:textId="77777777" w:rsidR="005566B7" w:rsidRDefault="005566B7" w:rsidP="00A10BF8">
            <w:r>
              <w:t>Pre-conditions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048FA51" w14:textId="77777777" w:rsidR="005566B7" w:rsidRDefault="005566B7" w:rsidP="00A10BF8">
            <w:r>
              <w:t>User has app loaded onto phone</w:t>
            </w:r>
          </w:p>
        </w:tc>
      </w:tr>
      <w:tr w:rsidR="005566B7" w14:paraId="1A0793C4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93DEDDF" w14:textId="77777777" w:rsidR="005566B7" w:rsidRDefault="005566B7" w:rsidP="00A10BF8">
            <w:r>
              <w:t>Post-conditions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7DB7AEC" w14:textId="64D563DB" w:rsidR="005566B7" w:rsidRDefault="00A602EB" w:rsidP="00A10BF8">
            <w:r>
              <w:t>Reviews have to have been posted in order to view reviews</w:t>
            </w:r>
          </w:p>
        </w:tc>
      </w:tr>
      <w:tr w:rsidR="005566B7" w14:paraId="32282EE5" w14:textId="77777777" w:rsidTr="00A10BF8">
        <w:trPr>
          <w:trHeight w:val="96"/>
        </w:trPr>
        <w:tc>
          <w:tcPr>
            <w:tcW w:w="2249" w:type="dxa"/>
            <w:vMerge w:val="restart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2FBC8C7D" w14:textId="77777777" w:rsidR="005566B7" w:rsidRDefault="005566B7" w:rsidP="00A10BF8">
            <w:r>
              <w:t>Flow of events</w:t>
            </w:r>
          </w:p>
        </w:tc>
        <w:tc>
          <w:tcPr>
            <w:tcW w:w="3541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F66596B" w14:textId="77777777" w:rsidR="005566B7" w:rsidRDefault="005566B7" w:rsidP="00A10BF8">
            <w:r>
              <w:t>Actor</w:t>
            </w:r>
          </w:p>
        </w:tc>
        <w:tc>
          <w:tcPr>
            <w:tcW w:w="3565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4815F0C" w14:textId="77777777" w:rsidR="005566B7" w:rsidRDefault="005566B7" w:rsidP="00A10BF8">
            <w:r>
              <w:t>System</w:t>
            </w:r>
          </w:p>
        </w:tc>
      </w:tr>
      <w:tr w:rsidR="005566B7" w14:paraId="48E089F7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4A9BD15F" w14:textId="77777777" w:rsidR="005566B7" w:rsidRDefault="005566B7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6BBFC9B" w14:textId="77777777" w:rsidR="005566B7" w:rsidRDefault="005566B7" w:rsidP="00A10BF8">
            <w:r>
              <w:t>1.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4D6B103" w14:textId="77777777" w:rsidR="005566B7" w:rsidRDefault="005566B7" w:rsidP="00A10BF8">
            <w:r>
              <w:t>User clicks app icon on phone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B516661" w14:textId="77777777" w:rsidR="005566B7" w:rsidRDefault="005566B7" w:rsidP="00A10BF8">
            <w:r>
              <w:t>2.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CD16A1C" w14:textId="77777777" w:rsidR="005566B7" w:rsidRDefault="005566B7" w:rsidP="00A10BF8">
            <w:r>
              <w:t>System loads app</w:t>
            </w:r>
          </w:p>
        </w:tc>
      </w:tr>
      <w:tr w:rsidR="005566B7" w14:paraId="7251CE32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6919A1BE" w14:textId="77777777" w:rsidR="005566B7" w:rsidRDefault="005566B7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75EEE23" w14:textId="77777777" w:rsidR="005566B7" w:rsidRDefault="005566B7" w:rsidP="00A10BF8">
            <w:r>
              <w:t>3.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FE26EB6" w14:textId="015C840F" w:rsidR="005566B7" w:rsidRDefault="005566B7" w:rsidP="00A10BF8">
            <w:r>
              <w:t>User clicks review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CBE0639" w14:textId="77777777" w:rsidR="005566B7" w:rsidRDefault="005566B7" w:rsidP="00A10BF8">
            <w:r>
              <w:t>4.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10184D6" w14:textId="63A34CC7" w:rsidR="005566B7" w:rsidRDefault="005566B7" w:rsidP="00A10BF8">
            <w:r>
              <w:t xml:space="preserve">System loads review </w:t>
            </w:r>
            <w:r w:rsidR="00A602EB">
              <w:t>page</w:t>
            </w:r>
          </w:p>
        </w:tc>
      </w:tr>
      <w:tr w:rsidR="005566B7" w14:paraId="425778B3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476046CE" w14:textId="77777777" w:rsidR="005566B7" w:rsidRDefault="005566B7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3892361" w14:textId="77777777" w:rsidR="005566B7" w:rsidRDefault="005566B7" w:rsidP="00A10BF8">
            <w:r>
              <w:t>5.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F1F1236" w14:textId="6BCDD977" w:rsidR="005566B7" w:rsidRDefault="005566B7" w:rsidP="00A10BF8">
            <w:r>
              <w:t xml:space="preserve">User </w:t>
            </w:r>
            <w:r w:rsidR="00A602EB">
              <w:t>views the information displayed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60A7084" w14:textId="77777777" w:rsidR="005566B7" w:rsidRDefault="005566B7" w:rsidP="00A10BF8">
            <w:r>
              <w:t>6.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98B5C10" w14:textId="531C887D" w:rsidR="005566B7" w:rsidRDefault="005566B7" w:rsidP="00A10BF8"/>
        </w:tc>
      </w:tr>
      <w:tr w:rsidR="005566B7" w14:paraId="2BEE03FB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30BE4F48" w14:textId="77777777" w:rsidR="005566B7" w:rsidRDefault="005566B7" w:rsidP="00A10BF8">
            <w:r>
              <w:t>Exceptions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FF45859" w14:textId="18581151" w:rsidR="005566B7" w:rsidRDefault="00A602EB" w:rsidP="00A10BF8">
            <w:pPr>
              <w:keepNext/>
            </w:pPr>
            <w:r>
              <w:t>No reviews added</w:t>
            </w:r>
          </w:p>
        </w:tc>
      </w:tr>
    </w:tbl>
    <w:p w14:paraId="651B901E" w14:textId="2D68B6E1" w:rsidR="005566B7" w:rsidRDefault="005566B7" w:rsidP="005566B7">
      <w:pPr>
        <w:pStyle w:val="Caption"/>
      </w:pPr>
      <w:r>
        <w:t xml:space="preserve">Table </w:t>
      </w:r>
      <w:r w:rsidR="000514DC">
        <w:t>2</w:t>
      </w:r>
      <w:r>
        <w:t>: UC0</w:t>
      </w:r>
      <w:r w:rsidR="008153F3">
        <w:t>2</w:t>
      </w:r>
      <w:r>
        <w:t>-</w:t>
      </w:r>
      <w:r w:rsidR="008153F3">
        <w:t>View</w:t>
      </w:r>
      <w:r>
        <w:t xml:space="preserve"> Review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933733" w14:paraId="37CC3BBD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31E19D5A" w14:textId="77777777" w:rsidR="00933733" w:rsidRDefault="00933733" w:rsidP="00A10BF8">
            <w:r>
              <w:t>Use case #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75E4D67" w14:textId="6605261A" w:rsidR="00933733" w:rsidRDefault="00933733" w:rsidP="00A10BF8">
            <w:r>
              <w:t>UC03</w:t>
            </w:r>
          </w:p>
        </w:tc>
      </w:tr>
      <w:tr w:rsidR="00933733" w14:paraId="1664D540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311C9AE7" w14:textId="77777777" w:rsidR="00933733" w:rsidRDefault="00933733" w:rsidP="00A10BF8">
            <w:r>
              <w:t>Use case name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16F5035" w14:textId="0524BAF2" w:rsidR="00933733" w:rsidRDefault="00933733" w:rsidP="00A10BF8">
            <w:r>
              <w:t>User Updates Review</w:t>
            </w:r>
          </w:p>
        </w:tc>
      </w:tr>
      <w:tr w:rsidR="00933733" w14:paraId="44D7D341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3555C37B" w14:textId="77777777" w:rsidR="00933733" w:rsidRDefault="00933733" w:rsidP="00A10BF8">
            <w:r>
              <w:t>Scenario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639073F" w14:textId="2BF4DDF7" w:rsidR="00933733" w:rsidRDefault="00933733" w:rsidP="00A10BF8">
            <w:r>
              <w:t>User uses the mobile app to update a review for a makeup product</w:t>
            </w:r>
          </w:p>
        </w:tc>
      </w:tr>
      <w:tr w:rsidR="00933733" w14:paraId="40D5618B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26D03683" w14:textId="77777777" w:rsidR="00933733" w:rsidRDefault="00933733" w:rsidP="00A10BF8">
            <w:r>
              <w:t>Triggering event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CC80786" w14:textId="761A6DD2" w:rsidR="00933733" w:rsidRDefault="00933733" w:rsidP="00A10BF8">
            <w:r>
              <w:t>User clicks on review</w:t>
            </w:r>
          </w:p>
        </w:tc>
      </w:tr>
      <w:tr w:rsidR="00933733" w14:paraId="26834250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50BDE5F" w14:textId="77777777" w:rsidR="00933733" w:rsidRDefault="00933733" w:rsidP="00A10BF8">
            <w:r>
              <w:t>Brief description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35ECA4A" w14:textId="2504100E" w:rsidR="00933733" w:rsidRDefault="00933733" w:rsidP="00A10BF8">
            <w:r>
              <w:t>The user clicks on the review, and edits the information</w:t>
            </w:r>
          </w:p>
        </w:tc>
      </w:tr>
      <w:tr w:rsidR="00933733" w14:paraId="3790C4CF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1493D134" w14:textId="77777777" w:rsidR="00933733" w:rsidRDefault="00933733" w:rsidP="00A10BF8">
            <w:r>
              <w:lastRenderedPageBreak/>
              <w:t>Actors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5CD7F14" w14:textId="77777777" w:rsidR="00933733" w:rsidRDefault="00933733" w:rsidP="00A10BF8">
            <w:r>
              <w:t>User</w:t>
            </w:r>
          </w:p>
        </w:tc>
      </w:tr>
      <w:tr w:rsidR="00933733" w14:paraId="3D390A7D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47DB08EC" w14:textId="77777777" w:rsidR="00933733" w:rsidRDefault="00933733" w:rsidP="00A10BF8">
            <w:r>
              <w:t>Related use cases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8F229C4" w14:textId="097D3FC5" w:rsidR="00933733" w:rsidRDefault="00933733" w:rsidP="00A10BF8">
            <w:r>
              <w:t>Add review, view review, delete review</w:t>
            </w:r>
          </w:p>
        </w:tc>
      </w:tr>
      <w:tr w:rsidR="00933733" w14:paraId="1206A4E5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0541F6C" w14:textId="77777777" w:rsidR="00933733" w:rsidRDefault="00933733" w:rsidP="00A10BF8">
            <w:r>
              <w:t>Pre-conditions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6464D0C" w14:textId="77777777" w:rsidR="00933733" w:rsidRDefault="00933733" w:rsidP="00A10BF8">
            <w:r>
              <w:t>User has app loaded onto phone</w:t>
            </w:r>
          </w:p>
        </w:tc>
      </w:tr>
      <w:tr w:rsidR="00933733" w14:paraId="725EFF01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23F0AF5F" w14:textId="77777777" w:rsidR="00933733" w:rsidRDefault="00933733" w:rsidP="00A10BF8">
            <w:r>
              <w:t>Post-conditions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384A29B" w14:textId="06A1CB9E" w:rsidR="00933733" w:rsidRDefault="00933733" w:rsidP="00A10BF8">
            <w:r>
              <w:t>Reviews have to have been posted in order to update reviews</w:t>
            </w:r>
          </w:p>
        </w:tc>
      </w:tr>
      <w:tr w:rsidR="00933733" w14:paraId="5B09B9A2" w14:textId="77777777" w:rsidTr="00A10BF8">
        <w:trPr>
          <w:trHeight w:val="96"/>
        </w:trPr>
        <w:tc>
          <w:tcPr>
            <w:tcW w:w="2249" w:type="dxa"/>
            <w:vMerge w:val="restart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4169BC61" w14:textId="77777777" w:rsidR="00933733" w:rsidRDefault="00933733" w:rsidP="00A10BF8">
            <w:r>
              <w:t>Flow of events</w:t>
            </w:r>
          </w:p>
        </w:tc>
        <w:tc>
          <w:tcPr>
            <w:tcW w:w="3541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06CA830" w14:textId="77777777" w:rsidR="00933733" w:rsidRDefault="00933733" w:rsidP="00A10BF8">
            <w:r>
              <w:t>Actor</w:t>
            </w:r>
          </w:p>
        </w:tc>
        <w:tc>
          <w:tcPr>
            <w:tcW w:w="3565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37CEFD6" w14:textId="77777777" w:rsidR="00933733" w:rsidRDefault="00933733" w:rsidP="00A10BF8">
            <w:r>
              <w:t>System</w:t>
            </w:r>
          </w:p>
        </w:tc>
      </w:tr>
      <w:tr w:rsidR="00933733" w14:paraId="7EB20A78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1F237457" w14:textId="77777777" w:rsidR="00933733" w:rsidRDefault="00933733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E32E414" w14:textId="77777777" w:rsidR="00933733" w:rsidRDefault="00933733" w:rsidP="00A10BF8">
            <w:r>
              <w:t>1.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164AF20" w14:textId="77777777" w:rsidR="00933733" w:rsidRDefault="00933733" w:rsidP="00A10BF8">
            <w:r>
              <w:t>User clicks app icon on phone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E9F52FD" w14:textId="77777777" w:rsidR="00933733" w:rsidRDefault="00933733" w:rsidP="00A10BF8">
            <w:r>
              <w:t>2.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13F9133" w14:textId="77777777" w:rsidR="00933733" w:rsidRDefault="00933733" w:rsidP="00A10BF8">
            <w:r>
              <w:t>System loads app</w:t>
            </w:r>
          </w:p>
        </w:tc>
      </w:tr>
      <w:tr w:rsidR="00933733" w14:paraId="31189DD1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0F489F99" w14:textId="77777777" w:rsidR="00933733" w:rsidRDefault="00933733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01F754A" w14:textId="77777777" w:rsidR="00933733" w:rsidRDefault="00933733" w:rsidP="00A10BF8">
            <w:r>
              <w:t>3.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1E38761" w14:textId="77777777" w:rsidR="00933733" w:rsidRDefault="00933733" w:rsidP="00A10BF8">
            <w:r>
              <w:t>User clicks review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0CD5282" w14:textId="77777777" w:rsidR="00933733" w:rsidRDefault="00933733" w:rsidP="00A10BF8">
            <w:r>
              <w:t>4.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FE2F688" w14:textId="77777777" w:rsidR="00933733" w:rsidRDefault="00933733" w:rsidP="00A10BF8">
            <w:r>
              <w:t>System loads review page</w:t>
            </w:r>
          </w:p>
        </w:tc>
      </w:tr>
      <w:tr w:rsidR="00933733" w14:paraId="1969F8D3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186B2FAC" w14:textId="77777777" w:rsidR="00933733" w:rsidRDefault="00933733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3109DAB" w14:textId="77777777" w:rsidR="00933733" w:rsidRDefault="00933733" w:rsidP="00A10BF8">
            <w:r>
              <w:t>5.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0F7D8E34" w14:textId="600E11BC" w:rsidR="00933733" w:rsidRDefault="00933733" w:rsidP="00A10BF8">
            <w:r>
              <w:t xml:space="preserve">User </w:t>
            </w:r>
            <w:r w:rsidR="005D0AB6">
              <w:t>updates the desired input fields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EC515A3" w14:textId="77777777" w:rsidR="00933733" w:rsidRDefault="00933733" w:rsidP="00A10BF8">
            <w:r>
              <w:t>6.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9DC099F" w14:textId="542B1151" w:rsidR="00933733" w:rsidRDefault="005D0AB6" w:rsidP="00A10BF8">
            <w:r>
              <w:t>System updates review</w:t>
            </w:r>
          </w:p>
        </w:tc>
      </w:tr>
      <w:tr w:rsidR="00933733" w14:paraId="59734970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117B64E3" w14:textId="77777777" w:rsidR="00933733" w:rsidRDefault="00933733" w:rsidP="00A10BF8">
            <w:r>
              <w:t>Exceptions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5DA0EB7" w14:textId="77777777" w:rsidR="00933733" w:rsidRDefault="00933733" w:rsidP="00A10BF8">
            <w:pPr>
              <w:keepNext/>
            </w:pPr>
            <w:r>
              <w:t>No reviews added</w:t>
            </w:r>
          </w:p>
        </w:tc>
      </w:tr>
    </w:tbl>
    <w:p w14:paraId="36D5280D" w14:textId="0E36CFC8" w:rsidR="00933733" w:rsidRDefault="00933733" w:rsidP="00933733">
      <w:pPr>
        <w:pStyle w:val="Caption"/>
      </w:pPr>
      <w:r>
        <w:t xml:space="preserve">Table </w:t>
      </w:r>
      <w:r w:rsidR="000514DC">
        <w:t>3</w:t>
      </w:r>
      <w:r>
        <w:t>: UC0</w:t>
      </w:r>
      <w:r w:rsidR="000514DC">
        <w:t>3</w:t>
      </w:r>
      <w:r>
        <w:t>-</w:t>
      </w:r>
      <w:r w:rsidR="000514DC">
        <w:t>Update</w:t>
      </w:r>
      <w:r>
        <w:t xml:space="preserve"> Review</w:t>
      </w:r>
    </w:p>
    <w:p w14:paraId="67CDD234" w14:textId="77777777" w:rsidR="009E0947" w:rsidRPr="009E0947" w:rsidRDefault="009E0947" w:rsidP="009E094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9E0947" w14:paraId="497757ED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273AB044" w14:textId="77777777" w:rsidR="009E0947" w:rsidRDefault="009E0947" w:rsidP="00A10BF8">
            <w:r>
              <w:t>Use case #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188D59B" w14:textId="2F814B69" w:rsidR="009E0947" w:rsidRDefault="009E0947" w:rsidP="00A10BF8">
            <w:r>
              <w:t>UC04</w:t>
            </w:r>
          </w:p>
        </w:tc>
      </w:tr>
      <w:tr w:rsidR="009E0947" w14:paraId="69180643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0274F6EB" w14:textId="77777777" w:rsidR="009E0947" w:rsidRDefault="009E0947" w:rsidP="00A10BF8">
            <w:r>
              <w:t>Use case name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C31445A" w14:textId="1186B0AC" w:rsidR="009E0947" w:rsidRDefault="009E0947" w:rsidP="00A10BF8">
            <w:r>
              <w:t>User Deletes Review</w:t>
            </w:r>
          </w:p>
        </w:tc>
      </w:tr>
      <w:tr w:rsidR="009E0947" w14:paraId="493E9927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9B539D1" w14:textId="77777777" w:rsidR="009E0947" w:rsidRDefault="009E0947" w:rsidP="00A10BF8">
            <w:r>
              <w:t>Scenario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877DBF9" w14:textId="1165DB9F" w:rsidR="009E0947" w:rsidRDefault="009E0947" w:rsidP="00A10BF8">
            <w:r>
              <w:t>User uses the mobile app to delete a review for a makeup product</w:t>
            </w:r>
          </w:p>
        </w:tc>
      </w:tr>
      <w:tr w:rsidR="009E0947" w14:paraId="07EBD31A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018641C4" w14:textId="77777777" w:rsidR="009E0947" w:rsidRDefault="009E0947" w:rsidP="00A10BF8">
            <w:r>
              <w:t>Triggering event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695B274" w14:textId="77777777" w:rsidR="009E0947" w:rsidRDefault="009E0947" w:rsidP="00A10BF8">
            <w:r>
              <w:t>User clicks on review</w:t>
            </w:r>
          </w:p>
        </w:tc>
      </w:tr>
      <w:tr w:rsidR="009E0947" w14:paraId="7B6F5CBB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D0E4BF2" w14:textId="77777777" w:rsidR="009E0947" w:rsidRDefault="009E0947" w:rsidP="00A10BF8">
            <w:r>
              <w:t>Brief description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8846DA7" w14:textId="1217CC86" w:rsidR="009E0947" w:rsidRDefault="009E0947" w:rsidP="00A10BF8">
            <w:r>
              <w:t>The user clicks on the review, and clicks the delete button</w:t>
            </w:r>
          </w:p>
        </w:tc>
      </w:tr>
      <w:tr w:rsidR="009E0947" w14:paraId="21FB9D18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A45738E" w14:textId="77777777" w:rsidR="009E0947" w:rsidRDefault="009E0947" w:rsidP="00A10BF8">
            <w:r>
              <w:t>Actors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56F1814" w14:textId="77777777" w:rsidR="009E0947" w:rsidRDefault="009E0947" w:rsidP="00A10BF8">
            <w:r>
              <w:t>User</w:t>
            </w:r>
          </w:p>
        </w:tc>
      </w:tr>
      <w:tr w:rsidR="009E0947" w14:paraId="76674991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4CC675CA" w14:textId="77777777" w:rsidR="009E0947" w:rsidRDefault="009E0947" w:rsidP="00A10BF8">
            <w:r>
              <w:t>Related use cases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4A19894" w14:textId="5C4EAE94" w:rsidR="009E0947" w:rsidRDefault="009E0947" w:rsidP="00A10BF8">
            <w:r>
              <w:t>Add review, view review, update review</w:t>
            </w:r>
          </w:p>
        </w:tc>
      </w:tr>
      <w:tr w:rsidR="009E0947" w14:paraId="374C1C8B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37E3DC7" w14:textId="77777777" w:rsidR="009E0947" w:rsidRDefault="009E0947" w:rsidP="00A10BF8">
            <w:r>
              <w:t>Pre-conditions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D14F01B" w14:textId="77777777" w:rsidR="009E0947" w:rsidRDefault="009E0947" w:rsidP="00A10BF8">
            <w:r>
              <w:t>User has app loaded onto phone</w:t>
            </w:r>
          </w:p>
        </w:tc>
      </w:tr>
      <w:tr w:rsidR="009E0947" w14:paraId="2AD22A93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7DEFC713" w14:textId="77777777" w:rsidR="009E0947" w:rsidRDefault="009E0947" w:rsidP="00A10BF8">
            <w:r>
              <w:t>Post-conditions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72B52826" w14:textId="406A796B" w:rsidR="009E0947" w:rsidRDefault="009E0947" w:rsidP="00A10BF8">
            <w:r>
              <w:t>Reviews have to have been posted in order to delete reviews</w:t>
            </w:r>
          </w:p>
        </w:tc>
      </w:tr>
      <w:tr w:rsidR="009E0947" w14:paraId="4A6B7A85" w14:textId="77777777" w:rsidTr="00A10BF8">
        <w:trPr>
          <w:trHeight w:val="96"/>
        </w:trPr>
        <w:tc>
          <w:tcPr>
            <w:tcW w:w="2249" w:type="dxa"/>
            <w:vMerge w:val="restart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5BB80B1D" w14:textId="77777777" w:rsidR="009E0947" w:rsidRDefault="009E0947" w:rsidP="00A10BF8">
            <w:r>
              <w:t>Flow of events</w:t>
            </w:r>
          </w:p>
        </w:tc>
        <w:tc>
          <w:tcPr>
            <w:tcW w:w="3541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E8F3CD7" w14:textId="77777777" w:rsidR="009E0947" w:rsidRDefault="009E0947" w:rsidP="00A10BF8">
            <w:r>
              <w:t>Actor</w:t>
            </w:r>
          </w:p>
        </w:tc>
        <w:tc>
          <w:tcPr>
            <w:tcW w:w="3565" w:type="dxa"/>
            <w:gridSpan w:val="2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81DCDC3" w14:textId="77777777" w:rsidR="009E0947" w:rsidRDefault="009E0947" w:rsidP="00A10BF8">
            <w:r>
              <w:t>System</w:t>
            </w:r>
          </w:p>
        </w:tc>
      </w:tr>
      <w:tr w:rsidR="009E0947" w14:paraId="71A728DD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18482180" w14:textId="77777777" w:rsidR="009E0947" w:rsidRDefault="009E0947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239F588" w14:textId="77777777" w:rsidR="009E0947" w:rsidRDefault="009E0947" w:rsidP="00A10BF8">
            <w:r>
              <w:t>1.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48D2791" w14:textId="77777777" w:rsidR="009E0947" w:rsidRDefault="009E0947" w:rsidP="00A10BF8">
            <w:r>
              <w:t>User clicks app icon on phone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5633B240" w14:textId="77777777" w:rsidR="009E0947" w:rsidRDefault="009E0947" w:rsidP="00A10BF8">
            <w:r>
              <w:t>2.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184A3385" w14:textId="77777777" w:rsidR="009E0947" w:rsidRDefault="009E0947" w:rsidP="00A10BF8">
            <w:r>
              <w:t>System loads app</w:t>
            </w:r>
          </w:p>
        </w:tc>
      </w:tr>
      <w:tr w:rsidR="009E0947" w14:paraId="0D778B99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34D7A54A" w14:textId="77777777" w:rsidR="009E0947" w:rsidRDefault="009E0947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FECDD3A" w14:textId="77777777" w:rsidR="009E0947" w:rsidRDefault="009E0947" w:rsidP="00A10BF8">
            <w:r>
              <w:t>3.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CEFCFA3" w14:textId="77777777" w:rsidR="009E0947" w:rsidRDefault="009E0947" w:rsidP="00A10BF8">
            <w:r>
              <w:t>User clicks review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6FD8AB1" w14:textId="77777777" w:rsidR="009E0947" w:rsidRDefault="009E0947" w:rsidP="00A10BF8">
            <w:r>
              <w:t>4.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7BE600C" w14:textId="77777777" w:rsidR="009E0947" w:rsidRDefault="009E0947" w:rsidP="00A10BF8">
            <w:r>
              <w:t>System loads review page</w:t>
            </w:r>
          </w:p>
        </w:tc>
      </w:tr>
      <w:tr w:rsidR="009E0947" w14:paraId="13DD9E5A" w14:textId="77777777" w:rsidTr="00A10BF8">
        <w:trPr>
          <w:trHeight w:val="93"/>
        </w:trPr>
        <w:tc>
          <w:tcPr>
            <w:tcW w:w="0" w:type="auto"/>
            <w:vMerge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  <w:hideMark/>
          </w:tcPr>
          <w:p w14:paraId="3E331AE3" w14:textId="77777777" w:rsidR="009E0947" w:rsidRDefault="009E0947" w:rsidP="00A10BF8">
            <w:pPr>
              <w:spacing w:before="0"/>
            </w:pPr>
          </w:p>
        </w:tc>
        <w:tc>
          <w:tcPr>
            <w:tcW w:w="441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499B5A0B" w14:textId="77777777" w:rsidR="009E0947" w:rsidRDefault="009E0947" w:rsidP="00A10BF8">
            <w:r>
              <w:t>5.</w:t>
            </w:r>
          </w:p>
        </w:tc>
        <w:tc>
          <w:tcPr>
            <w:tcW w:w="310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7DA4131" w14:textId="2AB805A4" w:rsidR="009E0947" w:rsidRDefault="009E0947" w:rsidP="00A10BF8">
            <w:r>
              <w:t>User clicks the delete button</w:t>
            </w:r>
          </w:p>
        </w:tc>
        <w:tc>
          <w:tcPr>
            <w:tcW w:w="423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3B03F5E7" w14:textId="77777777" w:rsidR="009E0947" w:rsidRDefault="009E0947" w:rsidP="00A10BF8">
            <w:r>
              <w:t>6.</w:t>
            </w:r>
          </w:p>
        </w:tc>
        <w:tc>
          <w:tcPr>
            <w:tcW w:w="3142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21FD777C" w14:textId="19ED002E" w:rsidR="009E0947" w:rsidRDefault="009E0947" w:rsidP="00A10BF8">
            <w:r>
              <w:t>System deletes review from the database</w:t>
            </w:r>
          </w:p>
        </w:tc>
      </w:tr>
      <w:tr w:rsidR="009E0947" w14:paraId="146BA5D0" w14:textId="77777777" w:rsidTr="00A10BF8">
        <w:tc>
          <w:tcPr>
            <w:tcW w:w="2249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C9ECFC" w:themeFill="text2" w:themeFillTint="33"/>
            <w:vAlign w:val="center"/>
            <w:hideMark/>
          </w:tcPr>
          <w:p w14:paraId="38108F0E" w14:textId="77777777" w:rsidR="009E0947" w:rsidRDefault="009E0947" w:rsidP="00A10BF8">
            <w:r>
              <w:t>Exceptions</w:t>
            </w:r>
          </w:p>
        </w:tc>
        <w:tc>
          <w:tcPr>
            <w:tcW w:w="7106" w:type="dxa"/>
            <w:gridSpan w:val="4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hideMark/>
          </w:tcPr>
          <w:p w14:paraId="6E4CD3F1" w14:textId="77777777" w:rsidR="009E0947" w:rsidRDefault="009E0947" w:rsidP="00A10BF8">
            <w:pPr>
              <w:keepNext/>
            </w:pPr>
            <w:r>
              <w:t>No reviews added</w:t>
            </w:r>
          </w:p>
        </w:tc>
      </w:tr>
    </w:tbl>
    <w:p w14:paraId="00C4C75A" w14:textId="62CCC5D7" w:rsidR="009E0947" w:rsidRDefault="009E0947" w:rsidP="009E0947">
      <w:pPr>
        <w:pStyle w:val="Caption"/>
      </w:pPr>
      <w:r>
        <w:t>Table 4: UC04-Delete Review</w:t>
      </w:r>
    </w:p>
    <w:p w14:paraId="64CEAC16" w14:textId="77777777" w:rsidR="006D08B5" w:rsidRPr="006D08B5" w:rsidRDefault="006D08B5" w:rsidP="006D08B5"/>
    <w:p w14:paraId="47DDE8D9" w14:textId="77777777" w:rsidR="009E0947" w:rsidRPr="009E0947" w:rsidRDefault="009E0947" w:rsidP="009E0947"/>
    <w:p w14:paraId="6D961647" w14:textId="77777777" w:rsidR="00933733" w:rsidRPr="00933733" w:rsidRDefault="00933733" w:rsidP="00933733"/>
    <w:p w14:paraId="51502D56" w14:textId="06CC35F8" w:rsidR="007742C6" w:rsidRDefault="007742C6" w:rsidP="007742C6">
      <w:pPr>
        <w:pStyle w:val="Title"/>
      </w:pPr>
    </w:p>
    <w:p w14:paraId="61FFF129" w14:textId="77777777" w:rsidR="007742C6" w:rsidRDefault="007742C6" w:rsidP="007742C6">
      <w:pPr>
        <w:pStyle w:val="Title"/>
      </w:pPr>
    </w:p>
    <w:p w14:paraId="7BCF187F" w14:textId="77777777" w:rsidR="007742C6" w:rsidRDefault="007742C6" w:rsidP="007742C6">
      <w:pPr>
        <w:pStyle w:val="Title"/>
      </w:pPr>
    </w:p>
    <w:p w14:paraId="2FEBA0BD" w14:textId="76D440BC" w:rsidR="00275B97" w:rsidRDefault="007742C6" w:rsidP="00AA706B">
      <w:pPr>
        <w:pStyle w:val="Title"/>
        <w:jc w:val="center"/>
      </w:pPr>
      <w:r>
        <w:lastRenderedPageBreak/>
        <w:t>user interface prototype</w:t>
      </w:r>
      <w:r w:rsidR="00275B97">
        <w:rPr>
          <w:noProof/>
        </w:rPr>
        <w:drawing>
          <wp:inline distT="0" distB="0" distL="0" distR="0" wp14:anchorId="2F3E8F86" wp14:editId="4333E963">
            <wp:extent cx="3552825" cy="671678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65" cy="67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E745" w14:textId="49ABE722" w:rsidR="00275B97" w:rsidRPr="00275B97" w:rsidRDefault="00275B97" w:rsidP="00275B97">
      <w:pPr>
        <w:pStyle w:val="Caption"/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2</w:t>
      </w:r>
      <w:r w:rsidR="00BD2013">
        <w:rPr>
          <w:noProof/>
        </w:rPr>
        <w:fldChar w:fldCharType="end"/>
      </w:r>
      <w:r>
        <w:t xml:space="preserve"> Home Screen</w:t>
      </w:r>
    </w:p>
    <w:p w14:paraId="24371730" w14:textId="77777777" w:rsidR="00275B97" w:rsidRDefault="00275B97" w:rsidP="00275B97">
      <w:pPr>
        <w:keepNext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B96BF1" wp14:editId="4C21810D">
            <wp:extent cx="3448050" cy="709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273D" w14:textId="365AD0BB" w:rsidR="007742C6" w:rsidRDefault="00275B97" w:rsidP="00275B97">
      <w:pPr>
        <w:pStyle w:val="Caption"/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3</w:t>
      </w:r>
      <w:r w:rsidR="00BD2013">
        <w:rPr>
          <w:noProof/>
        </w:rPr>
        <w:fldChar w:fldCharType="end"/>
      </w:r>
      <w:r>
        <w:t xml:space="preserve"> Add Review Screen</w:t>
      </w:r>
    </w:p>
    <w:p w14:paraId="55930968" w14:textId="04DCB526" w:rsidR="00275B97" w:rsidRDefault="00275B97" w:rsidP="00275B97"/>
    <w:p w14:paraId="1034A46C" w14:textId="4E9486BF" w:rsidR="00275B97" w:rsidRDefault="00275B97" w:rsidP="00275B97"/>
    <w:p w14:paraId="5C9801D4" w14:textId="77777777" w:rsidR="00275B97" w:rsidRDefault="00275B97" w:rsidP="00275B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807C66" wp14:editId="51B9AC2D">
            <wp:extent cx="3533775" cy="729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view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1A1D" w14:textId="06DEF533" w:rsidR="00275B97" w:rsidRDefault="00275B97" w:rsidP="00275B97">
      <w:pPr>
        <w:pStyle w:val="Caption"/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4</w:t>
      </w:r>
      <w:r w:rsidR="00BD2013">
        <w:rPr>
          <w:noProof/>
        </w:rPr>
        <w:fldChar w:fldCharType="end"/>
      </w:r>
      <w:r>
        <w:t xml:space="preserve"> Reviews Screen</w:t>
      </w:r>
    </w:p>
    <w:p w14:paraId="2A50D362" w14:textId="79CA18C3" w:rsidR="00275B97" w:rsidRDefault="00275B97" w:rsidP="00275B97"/>
    <w:p w14:paraId="684488CC" w14:textId="77777777" w:rsidR="00275B97" w:rsidRDefault="00275B97" w:rsidP="00275B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864D47" wp14:editId="7E0A77EE">
            <wp:extent cx="3971925" cy="710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997" w14:textId="28A54651" w:rsidR="00275B97" w:rsidRDefault="00275B97" w:rsidP="00275B97">
      <w:pPr>
        <w:pStyle w:val="Caption"/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5</w:t>
      </w:r>
      <w:r w:rsidR="00BD2013">
        <w:rPr>
          <w:noProof/>
        </w:rPr>
        <w:fldChar w:fldCharType="end"/>
      </w:r>
      <w:r>
        <w:t xml:space="preserve"> Settings Page</w:t>
      </w:r>
    </w:p>
    <w:p w14:paraId="3F1F0694" w14:textId="244C4498" w:rsidR="00275B97" w:rsidRDefault="00275B97" w:rsidP="00275B97"/>
    <w:p w14:paraId="1CF0331E" w14:textId="45E5CCB5" w:rsidR="00275B97" w:rsidRDefault="00275B97" w:rsidP="00275B97"/>
    <w:p w14:paraId="0D7FD27D" w14:textId="77777777" w:rsidR="00275B97" w:rsidRDefault="00275B97" w:rsidP="00275B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8F5347" wp14:editId="2FC94871">
            <wp:extent cx="3514725" cy="707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082F" w14:textId="00C11044" w:rsidR="00275B97" w:rsidRPr="00275B97" w:rsidRDefault="00275B97" w:rsidP="00275B97">
      <w:pPr>
        <w:pStyle w:val="Caption"/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6</w:t>
      </w:r>
      <w:r w:rsidR="00BD2013">
        <w:rPr>
          <w:noProof/>
        </w:rPr>
        <w:fldChar w:fldCharType="end"/>
      </w:r>
      <w:r>
        <w:t xml:space="preserve"> About Screen</w:t>
      </w:r>
    </w:p>
    <w:p w14:paraId="377E2F87" w14:textId="77777777" w:rsidR="007742C6" w:rsidRDefault="007742C6" w:rsidP="007742C6">
      <w:pPr>
        <w:pStyle w:val="Title"/>
      </w:pPr>
    </w:p>
    <w:p w14:paraId="14AFA842" w14:textId="52EBB4A6" w:rsidR="007742C6" w:rsidRDefault="007742C6" w:rsidP="007742C6">
      <w:pPr>
        <w:pStyle w:val="Title"/>
      </w:pPr>
      <w:r>
        <w:lastRenderedPageBreak/>
        <w:t>entity relationship diagram (ERD)</w:t>
      </w:r>
    </w:p>
    <w:p w14:paraId="33C8E8D3" w14:textId="77777777" w:rsidR="007742C6" w:rsidRDefault="007742C6" w:rsidP="007742C6">
      <w:pPr>
        <w:rPr>
          <w:i/>
          <w:iCs/>
        </w:rPr>
      </w:pPr>
    </w:p>
    <w:p w14:paraId="3D98AE0F" w14:textId="77777777" w:rsidR="007742C6" w:rsidRDefault="007742C6" w:rsidP="007742C6">
      <w:pPr>
        <w:rPr>
          <w:i/>
          <w:iCs/>
        </w:rPr>
      </w:pPr>
    </w:p>
    <w:p w14:paraId="255A5343" w14:textId="6CA2F11B" w:rsidR="007742C6" w:rsidRDefault="002E235B" w:rsidP="007742C6">
      <w:pPr>
        <w:jc w:val="center"/>
      </w:pPr>
      <w:r>
        <w:rPr>
          <w:noProof/>
        </w:rPr>
        <w:drawing>
          <wp:inline distT="0" distB="0" distL="0" distR="0" wp14:anchorId="42088741" wp14:editId="68422462">
            <wp:extent cx="532447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F4B4" w14:textId="38EEAC8E" w:rsidR="007742C6" w:rsidRDefault="007742C6" w:rsidP="007742C6">
      <w:pPr>
        <w:pStyle w:val="Caption"/>
        <w:rPr>
          <w:noProof/>
          <w:lang w:eastAsia="en-US"/>
        </w:rPr>
      </w:pPr>
      <w:r>
        <w:t xml:space="preserve">Figure </w:t>
      </w:r>
      <w:r w:rsidR="00BD2013">
        <w:fldChar w:fldCharType="begin"/>
      </w:r>
      <w:r w:rsidR="00BD2013">
        <w:instrText xml:space="preserve"> SEQ Figure \* ARABIC </w:instrText>
      </w:r>
      <w:r w:rsidR="00BD2013">
        <w:fldChar w:fldCharType="separate"/>
      </w:r>
      <w:r w:rsidR="005949B6">
        <w:rPr>
          <w:noProof/>
        </w:rPr>
        <w:t>7</w:t>
      </w:r>
      <w:r w:rsidR="00BD2013">
        <w:rPr>
          <w:noProof/>
        </w:rPr>
        <w:fldChar w:fldCharType="end"/>
      </w:r>
      <w:r>
        <w:t>: Entity Relationship Diagram (ERD)</w:t>
      </w:r>
      <w:r>
        <w:rPr>
          <w:noProof/>
        </w:rPr>
        <w:t xml:space="preserve"> for </w:t>
      </w:r>
      <w:r w:rsidR="002E235B">
        <w:rPr>
          <w:noProof/>
        </w:rPr>
        <w:t>FKFinal</w:t>
      </w:r>
    </w:p>
    <w:p w14:paraId="45105C2E" w14:textId="77777777" w:rsidR="007742C6" w:rsidRDefault="007742C6" w:rsidP="007742C6">
      <w:pPr>
        <w:jc w:val="center"/>
      </w:pPr>
    </w:p>
    <w:p w14:paraId="1FAD32CB" w14:textId="77777777" w:rsidR="007742C6" w:rsidRDefault="007742C6" w:rsidP="007742C6">
      <w:pPr>
        <w:jc w:val="center"/>
      </w:pPr>
    </w:p>
    <w:p w14:paraId="7EF548A4" w14:textId="77777777" w:rsidR="003F5CB7" w:rsidRDefault="003F5CB7" w:rsidP="003F5CB7">
      <w:pPr>
        <w:pStyle w:val="Title"/>
      </w:pPr>
    </w:p>
    <w:p w14:paraId="0A26E4F9" w14:textId="77777777" w:rsidR="003F5CB7" w:rsidRDefault="003F5CB7" w:rsidP="003F5CB7">
      <w:pPr>
        <w:pStyle w:val="Title"/>
      </w:pPr>
    </w:p>
    <w:p w14:paraId="34CD106F" w14:textId="77777777" w:rsidR="003F5CB7" w:rsidRDefault="003F5CB7" w:rsidP="003F5CB7">
      <w:pPr>
        <w:pStyle w:val="Title"/>
      </w:pPr>
    </w:p>
    <w:p w14:paraId="1FCECFC0" w14:textId="6163CB77" w:rsidR="003F5CB7" w:rsidRDefault="003F5CB7" w:rsidP="003F5CB7">
      <w:pPr>
        <w:pStyle w:val="Title"/>
      </w:pPr>
    </w:p>
    <w:p w14:paraId="4C818AFE" w14:textId="20BE084B" w:rsidR="002E235B" w:rsidRDefault="002E235B" w:rsidP="002E235B"/>
    <w:p w14:paraId="3550ECCE" w14:textId="77777777" w:rsidR="002E235B" w:rsidRPr="002E235B" w:rsidRDefault="002E235B" w:rsidP="002E235B"/>
    <w:p w14:paraId="7C739028" w14:textId="1C2A0318" w:rsidR="003F5CB7" w:rsidRDefault="003F5CB7" w:rsidP="003F5CB7">
      <w:pPr>
        <w:pStyle w:val="Title"/>
      </w:pPr>
      <w:r>
        <w:lastRenderedPageBreak/>
        <w:t>User documentation – help system</w:t>
      </w:r>
    </w:p>
    <w:p w14:paraId="786E43A4" w14:textId="4A330ECF" w:rsidR="003F5CB7" w:rsidRDefault="003F5CB7" w:rsidP="003F5CB7">
      <w:pPr>
        <w:pStyle w:val="Heading1"/>
      </w:pPr>
      <w:r>
        <w:t>Description</w:t>
      </w:r>
    </w:p>
    <w:p w14:paraId="3925E72F" w14:textId="3FCBC49A" w:rsidR="003F5CB7" w:rsidRDefault="006E1776" w:rsidP="003F5CB7">
      <w:pPr>
        <w:pStyle w:val="Hint"/>
      </w:pPr>
      <w:r>
        <w:t>This project is intended for users to add, view, update and delete reviews about makeup products they have used or are interested in trying a makeup product but would like to read reviews on the product before purchasing it.</w:t>
      </w:r>
    </w:p>
    <w:p w14:paraId="7E22D29B" w14:textId="0608CDB0" w:rsidR="003F5CB7" w:rsidRDefault="007E744A" w:rsidP="003F5CB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5EC0D" wp14:editId="760641D3">
                <wp:simplePos x="0" y="0"/>
                <wp:positionH relativeFrom="column">
                  <wp:posOffset>-9525</wp:posOffset>
                </wp:positionH>
                <wp:positionV relativeFrom="paragraph">
                  <wp:posOffset>381635</wp:posOffset>
                </wp:positionV>
                <wp:extent cx="6134100" cy="5972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597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10056" w14:textId="77777777" w:rsidR="007E744A" w:rsidRDefault="007E744A" w:rsidP="007E744A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AB200" wp14:editId="320B7A8D">
                                  <wp:extent cx="2128416" cy="4629150"/>
                                  <wp:effectExtent l="0" t="0" r="571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1867" cy="4680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B6E88A" w14:textId="66E60D7E" w:rsidR="007E744A" w:rsidRDefault="007E744A" w:rsidP="007E744A">
                            <w:pPr>
                              <w:pStyle w:val="Caption"/>
                              <w:jc w:val="left"/>
                            </w:pPr>
                            <w:r>
                              <w:t>This is where the user can add a review</w:t>
                            </w:r>
                          </w:p>
                          <w:p w14:paraId="5DDE8FBD" w14:textId="74A4EDBA" w:rsidR="007E744A" w:rsidRDefault="007E74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25EC0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.75pt;margin-top:30.05pt;width:483pt;height:4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" fillcolor="white [3201]" stroked="f" strokeweight=".5pt">
                <v:textbox>
                  <w:txbxContent>
                    <w:p w14:paraId="76410056" w14:textId="77777777" w:rsidR="007E744A" w:rsidRDefault="007E744A" w:rsidP="007E744A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7AB200" wp14:editId="320B7A8D">
                            <wp:extent cx="2128416" cy="4629150"/>
                            <wp:effectExtent l="0" t="0" r="571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1867" cy="4680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B6E88A" w14:textId="66E60D7E" w:rsidR="007E744A" w:rsidRDefault="007E744A" w:rsidP="007E744A">
                      <w:pPr>
                        <w:pStyle w:val="Caption"/>
                        <w:jc w:val="left"/>
                      </w:pPr>
                      <w:r>
                        <w:t>This is where the user can add a review</w:t>
                      </w:r>
                    </w:p>
                    <w:p w14:paraId="5DDE8FBD" w14:textId="74A4EDBA" w:rsidR="007E744A" w:rsidRDefault="007E744A"/>
                  </w:txbxContent>
                </v:textbox>
              </v:shape>
            </w:pict>
          </mc:Fallback>
        </mc:AlternateContent>
      </w:r>
      <w:r w:rsidR="003F5CB7">
        <w:t>How to use</w:t>
      </w:r>
    </w:p>
    <w:p w14:paraId="63E726EC" w14:textId="7278B48B" w:rsidR="00C1735B" w:rsidRDefault="007E744A" w:rsidP="007E744A">
      <w:pPr>
        <w:pStyle w:val="Hint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32572" wp14:editId="7076087B">
                <wp:simplePos x="0" y="0"/>
                <wp:positionH relativeFrom="column">
                  <wp:posOffset>3276600</wp:posOffset>
                </wp:positionH>
                <wp:positionV relativeFrom="paragraph">
                  <wp:posOffset>4870450</wp:posOffset>
                </wp:positionV>
                <wp:extent cx="251523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C4610" w14:textId="18A4FEB1" w:rsidR="007E744A" w:rsidRPr="00004808" w:rsidRDefault="007E744A" w:rsidP="007E744A">
                            <w:pPr>
                              <w:pStyle w:val="Caption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Once the user adds a </w:t>
                            </w:r>
                            <w:proofErr w:type="gramStart"/>
                            <w:r>
                              <w:t>review</w:t>
                            </w:r>
                            <w:proofErr w:type="gramEnd"/>
                            <w:r>
                              <w:t xml:space="preserve"> they can view it on the reviews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2572" id="Text Box 1" o:spid="_x0000_s1027" type="#_x0000_t202" style="position:absolute;left:0;text-align:left;margin-left:258pt;margin-top:383.5pt;width:198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" stroked="f">
                <v:textbox style="mso-fit-shape-to-text:t" inset="0,0,0,0">
                  <w:txbxContent>
                    <w:p w14:paraId="59DC4610" w14:textId="18A4FEB1" w:rsidR="007E744A" w:rsidRPr="00004808" w:rsidRDefault="007E744A" w:rsidP="007E744A">
                      <w:pPr>
                        <w:pStyle w:val="Caption"/>
                        <w:rPr>
                          <w:i/>
                          <w:noProof/>
                        </w:rPr>
                      </w:pPr>
                      <w:r>
                        <w:t xml:space="preserve">Once the user adds a </w:t>
                      </w:r>
                      <w:proofErr w:type="gramStart"/>
                      <w:r>
                        <w:t>review</w:t>
                      </w:r>
                      <w:proofErr w:type="gramEnd"/>
                      <w:r>
                        <w:t xml:space="preserve"> they can view it on the reviews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4AD32" wp14:editId="60A6AB63">
            <wp:simplePos x="0" y="0"/>
            <wp:positionH relativeFrom="column">
              <wp:posOffset>3276600</wp:posOffset>
            </wp:positionH>
            <wp:positionV relativeFrom="paragraph">
              <wp:posOffset>222250</wp:posOffset>
            </wp:positionV>
            <wp:extent cx="2515543" cy="45910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43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4754C" w14:textId="787136BF" w:rsidR="007E744A" w:rsidRDefault="007E744A" w:rsidP="007E744A">
      <w:pPr>
        <w:pStyle w:val="Hint"/>
        <w:keepNext/>
      </w:pPr>
    </w:p>
    <w:p w14:paraId="492C4C86" w14:textId="0C150977" w:rsidR="007E744A" w:rsidRDefault="007E744A" w:rsidP="007E744A">
      <w:pPr>
        <w:pStyle w:val="Hint"/>
        <w:keepNext/>
      </w:pPr>
    </w:p>
    <w:p w14:paraId="3354F8C0" w14:textId="65C233B9" w:rsidR="007E744A" w:rsidRDefault="007E744A" w:rsidP="007E744A">
      <w:pPr>
        <w:pStyle w:val="Hint"/>
        <w:keepNext/>
      </w:pPr>
    </w:p>
    <w:p w14:paraId="462671D0" w14:textId="77777777" w:rsidR="003F5CB7" w:rsidRDefault="003F5CB7" w:rsidP="003F5CB7">
      <w:pPr>
        <w:pStyle w:val="Heading1"/>
      </w:pPr>
      <w:r>
        <w:t>About the programmers</w:t>
      </w:r>
    </w:p>
    <w:p w14:paraId="4BE92236" w14:textId="425DCC17" w:rsidR="003F5CB7" w:rsidRDefault="00A8394E" w:rsidP="003F5CB7">
      <w:pPr>
        <w:pStyle w:val="Hint"/>
      </w:pPr>
      <w:r>
        <w:t>Fatima Kharodia, 2</w:t>
      </w:r>
      <w:r w:rsidRPr="00A8394E">
        <w:rPr>
          <w:vertAlign w:val="superscript"/>
        </w:rPr>
        <w:t>nd</w:t>
      </w:r>
      <w:r>
        <w:t xml:space="preserve"> year ITID student at Conestoga College</w:t>
      </w:r>
    </w:p>
    <w:p w14:paraId="5CB40072" w14:textId="1857D690" w:rsidR="007742C6" w:rsidRDefault="007742C6" w:rsidP="00752D5C"/>
    <w:p w14:paraId="7CCF0ACE" w14:textId="2DDE7F64" w:rsidR="003F5CB7" w:rsidRDefault="003F5CB7" w:rsidP="00752D5C"/>
    <w:p w14:paraId="4BC9F139" w14:textId="1D380601" w:rsidR="003F5CB7" w:rsidRDefault="003F5CB7" w:rsidP="00752D5C"/>
    <w:p w14:paraId="094B163B" w14:textId="20A07BF3" w:rsidR="003F5CB7" w:rsidRDefault="003F5CB7" w:rsidP="00752D5C"/>
    <w:p w14:paraId="47BFDAB1" w14:textId="263581BB" w:rsidR="003F5CB7" w:rsidRDefault="003F5CB7" w:rsidP="00752D5C"/>
    <w:p w14:paraId="6DBEBD12" w14:textId="49684916" w:rsidR="003F5CB7" w:rsidRDefault="003F5CB7" w:rsidP="00752D5C"/>
    <w:p w14:paraId="40C89A0C" w14:textId="6ACA9C04" w:rsidR="003F5CB7" w:rsidRDefault="003F5CB7" w:rsidP="00752D5C"/>
    <w:p w14:paraId="79D0479A" w14:textId="4657CC6A" w:rsidR="003F5CB7" w:rsidRDefault="003F5CB7" w:rsidP="00752D5C"/>
    <w:p w14:paraId="3149E6E2" w14:textId="7B2B46E9" w:rsidR="003F5CB7" w:rsidRDefault="003F5CB7" w:rsidP="00752D5C"/>
    <w:p w14:paraId="464C5E8B" w14:textId="7AD3C4BF" w:rsidR="003F5CB7" w:rsidRDefault="003F5CB7" w:rsidP="00752D5C"/>
    <w:p w14:paraId="292FD3D1" w14:textId="2ADDB94A" w:rsidR="003F5CB7" w:rsidRDefault="003F5CB7" w:rsidP="00752D5C"/>
    <w:p w14:paraId="171A26D9" w14:textId="615119F0" w:rsidR="003F5CB7" w:rsidRDefault="003F5CB7" w:rsidP="00752D5C"/>
    <w:p w14:paraId="7F5CF47C" w14:textId="2C1C3342" w:rsidR="003F5CB7" w:rsidRDefault="003F5CB7" w:rsidP="00752D5C"/>
    <w:p w14:paraId="42E1374E" w14:textId="0A21521F" w:rsidR="005949B6" w:rsidRDefault="005949B6" w:rsidP="005D49BD">
      <w:pPr>
        <w:keepNext/>
      </w:pPr>
      <w:r>
        <w:rPr>
          <w:noProof/>
        </w:rPr>
        <w:lastRenderedPageBreak/>
        <w:drawing>
          <wp:inline distT="0" distB="0" distL="0" distR="0" wp14:anchorId="1DE51A02" wp14:editId="336EB879">
            <wp:extent cx="2466975" cy="455275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134" cy="456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8E88" w14:textId="08914B49" w:rsidR="005949B6" w:rsidRDefault="005949B6" w:rsidP="005949B6">
      <w:pPr>
        <w:pStyle w:val="Caption"/>
        <w:jc w:val="left"/>
      </w:pPr>
      <w:r>
        <w:t xml:space="preserve">Once the user clicks the review, they </w:t>
      </w:r>
    </w:p>
    <w:p w14:paraId="50E72858" w14:textId="4A22F7F7" w:rsidR="003F5CB7" w:rsidRDefault="005949B6" w:rsidP="005949B6">
      <w:pPr>
        <w:pStyle w:val="Caption"/>
        <w:jc w:val="left"/>
      </w:pPr>
      <w:r>
        <w:t>have the option to update or delete the review</w:t>
      </w:r>
    </w:p>
    <w:p w14:paraId="55A1B385" w14:textId="3770CEA2" w:rsidR="003F5CB7" w:rsidRDefault="003F5CB7" w:rsidP="00752D5C"/>
    <w:p w14:paraId="2F2FBEF2" w14:textId="77777777" w:rsidR="00B2694E" w:rsidRDefault="00B2694E" w:rsidP="003F5CB7">
      <w:pPr>
        <w:pStyle w:val="Title"/>
      </w:pPr>
    </w:p>
    <w:p w14:paraId="53EC1677" w14:textId="77777777" w:rsidR="00B2694E" w:rsidRDefault="00B2694E" w:rsidP="003F5CB7">
      <w:pPr>
        <w:pStyle w:val="Title"/>
      </w:pPr>
    </w:p>
    <w:p w14:paraId="2000A3BC" w14:textId="77777777" w:rsidR="00B2694E" w:rsidRDefault="00B2694E" w:rsidP="003F5CB7">
      <w:pPr>
        <w:pStyle w:val="Title"/>
      </w:pPr>
    </w:p>
    <w:p w14:paraId="44B464E6" w14:textId="77777777" w:rsidR="00B2694E" w:rsidRDefault="00B2694E" w:rsidP="003F5CB7">
      <w:pPr>
        <w:pStyle w:val="Title"/>
      </w:pPr>
    </w:p>
    <w:p w14:paraId="3A30E33D" w14:textId="77777777" w:rsidR="00B2694E" w:rsidRDefault="00B2694E" w:rsidP="003F5CB7">
      <w:pPr>
        <w:pStyle w:val="Title"/>
      </w:pPr>
    </w:p>
    <w:p w14:paraId="5FCC7866" w14:textId="578F9416" w:rsidR="003F5CB7" w:rsidRDefault="003F5CB7" w:rsidP="003F5CB7">
      <w:pPr>
        <w:pStyle w:val="Title"/>
      </w:pPr>
      <w:r>
        <w:lastRenderedPageBreak/>
        <w:t>Refrences</w:t>
      </w:r>
    </w:p>
    <w:p w14:paraId="56872A00" w14:textId="77777777" w:rsidR="003F5CB7" w:rsidRDefault="003F5CB7" w:rsidP="003F5CB7">
      <w:pPr>
        <w:pStyle w:val="ListParagraph"/>
        <w:numPr>
          <w:ilvl w:val="0"/>
          <w:numId w:val="8"/>
        </w:numPr>
      </w:pPr>
      <w:r>
        <w:t xml:space="preserve">jQuery </w:t>
      </w:r>
      <w:proofErr w:type="gramStart"/>
      <w:r>
        <w:t>Mobile :</w:t>
      </w:r>
      <w:proofErr w:type="gramEnd"/>
      <w:r>
        <w:t xml:space="preserve"> </w:t>
      </w:r>
      <w:hyperlink r:id="rId20" w:history="1">
        <w:r>
          <w:rPr>
            <w:rStyle w:val="Hyperlink"/>
          </w:rPr>
          <w:t>https://jquerymobile.com/</w:t>
        </w:r>
      </w:hyperlink>
    </w:p>
    <w:p w14:paraId="1B664435" w14:textId="64559AC9" w:rsidR="001B5EC2" w:rsidRDefault="001B5EC2" w:rsidP="001B5EC2">
      <w:pPr>
        <w:pStyle w:val="ListParagraph"/>
        <w:numPr>
          <w:ilvl w:val="0"/>
          <w:numId w:val="8"/>
        </w:numPr>
      </w:pPr>
      <w:proofErr w:type="spellStart"/>
      <w:r>
        <w:t>econestoga</w:t>
      </w:r>
      <w:proofErr w:type="spellEnd"/>
      <w:r>
        <w:t xml:space="preserve"> PROG3185 </w:t>
      </w:r>
      <w:proofErr w:type="spellStart"/>
      <w:r>
        <w:t>AvengersDBIteration</w:t>
      </w:r>
      <w:proofErr w:type="spellEnd"/>
    </w:p>
    <w:p w14:paraId="431FF905" w14:textId="727C1212" w:rsidR="001B5EC2" w:rsidRDefault="001B5EC2" w:rsidP="005644ED">
      <w:pPr>
        <w:pStyle w:val="ListParagraph"/>
      </w:pPr>
    </w:p>
    <w:p w14:paraId="40C0BB6E" w14:textId="77777777" w:rsidR="003F5CB7" w:rsidRDefault="003F5CB7" w:rsidP="00752D5C"/>
    <w:sectPr w:rsidR="003F5CB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18E19" w14:textId="77777777" w:rsidR="00BD2013" w:rsidRDefault="00BD2013">
      <w:pPr>
        <w:spacing w:after="0" w:line="240" w:lineRule="auto"/>
      </w:pPr>
      <w:r>
        <w:separator/>
      </w:r>
    </w:p>
  </w:endnote>
  <w:endnote w:type="continuationSeparator" w:id="0">
    <w:p w14:paraId="057C891B" w14:textId="77777777" w:rsidR="00BD2013" w:rsidRDefault="00BD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A10BF8" w:rsidRDefault="00A10BF8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A10BF8" w:rsidRPr="00B02086" w14:paraId="5F41F61C" w14:textId="77777777" w:rsidTr="00B02086">
          <w:tc>
            <w:tcPr>
              <w:tcW w:w="4675" w:type="dxa"/>
            </w:tcPr>
            <w:p w14:paraId="0E98BACB" w14:textId="20F72313" w:rsidR="00A10BF8" w:rsidRPr="00B02086" w:rsidRDefault="00A10BF8" w:rsidP="00B02086">
              <w:pPr>
                <w:pStyle w:val="Footer"/>
                <w:rPr>
                  <w:i/>
                </w:rPr>
              </w:pPr>
              <w:r w:rsidRPr="00B02086">
                <w:rPr>
                  <w:i/>
                </w:rPr>
                <w:t xml:space="preserve">Project </w:t>
              </w:r>
              <w:r>
                <w:rPr>
                  <w:i/>
                </w:rPr>
                <w:t>Documentation</w:t>
              </w:r>
            </w:p>
          </w:tc>
          <w:tc>
            <w:tcPr>
              <w:tcW w:w="4675" w:type="dxa"/>
            </w:tcPr>
            <w:p w14:paraId="1442BC64" w14:textId="484AC1B2" w:rsidR="00A10BF8" w:rsidRPr="00B02086" w:rsidRDefault="00A10BF8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A10BF8" w:rsidRPr="00752D5C" w:rsidRDefault="00A10BF8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B4E46" w14:textId="77777777" w:rsidR="00BD2013" w:rsidRDefault="00BD2013">
      <w:pPr>
        <w:spacing w:after="0" w:line="240" w:lineRule="auto"/>
      </w:pPr>
      <w:r>
        <w:separator/>
      </w:r>
    </w:p>
  </w:footnote>
  <w:footnote w:type="continuationSeparator" w:id="0">
    <w:p w14:paraId="101B2823" w14:textId="77777777" w:rsidR="00BD2013" w:rsidRDefault="00BD2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9CA19" w14:textId="732ACBEF" w:rsidR="00A10BF8" w:rsidRPr="00F47BCF" w:rsidRDefault="00A10BF8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</w:t>
    </w:r>
    <w:r>
      <w:rPr>
        <w:i/>
        <w:lang w:val="en-CA"/>
      </w:rPr>
      <w:t>5</w:t>
    </w:r>
    <w:r w:rsidRPr="00F47BCF">
      <w:rPr>
        <w:i/>
        <w:lang w:val="en-CA"/>
      </w:rPr>
      <w:t>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940"/>
    <w:multiLevelType w:val="hybridMultilevel"/>
    <w:tmpl w:val="F602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BCF"/>
    <w:rsid w:val="000470DA"/>
    <w:rsid w:val="00050CEC"/>
    <w:rsid w:val="000514DC"/>
    <w:rsid w:val="000C2BA1"/>
    <w:rsid w:val="001074B0"/>
    <w:rsid w:val="001772A9"/>
    <w:rsid w:val="001B5EC2"/>
    <w:rsid w:val="0023534E"/>
    <w:rsid w:val="00250843"/>
    <w:rsid w:val="00255CF1"/>
    <w:rsid w:val="00275B97"/>
    <w:rsid w:val="00287848"/>
    <w:rsid w:val="002E235B"/>
    <w:rsid w:val="002F6DF0"/>
    <w:rsid w:val="0030329D"/>
    <w:rsid w:val="003713DF"/>
    <w:rsid w:val="003E370F"/>
    <w:rsid w:val="003F5CB7"/>
    <w:rsid w:val="00440FF4"/>
    <w:rsid w:val="00477F76"/>
    <w:rsid w:val="004F58E1"/>
    <w:rsid w:val="005566B7"/>
    <w:rsid w:val="005644ED"/>
    <w:rsid w:val="005949B6"/>
    <w:rsid w:val="005D0AB6"/>
    <w:rsid w:val="005D49BD"/>
    <w:rsid w:val="006C1049"/>
    <w:rsid w:val="006D08B5"/>
    <w:rsid w:val="006E1776"/>
    <w:rsid w:val="006F3AC6"/>
    <w:rsid w:val="007243C6"/>
    <w:rsid w:val="00752D5C"/>
    <w:rsid w:val="007742C6"/>
    <w:rsid w:val="007A4B12"/>
    <w:rsid w:val="007E744A"/>
    <w:rsid w:val="008153F3"/>
    <w:rsid w:val="00884D3C"/>
    <w:rsid w:val="008E3E90"/>
    <w:rsid w:val="008F3E23"/>
    <w:rsid w:val="00917511"/>
    <w:rsid w:val="00933733"/>
    <w:rsid w:val="0094005C"/>
    <w:rsid w:val="009A074C"/>
    <w:rsid w:val="009E0947"/>
    <w:rsid w:val="00A10BF8"/>
    <w:rsid w:val="00A43068"/>
    <w:rsid w:val="00A602EB"/>
    <w:rsid w:val="00A8394E"/>
    <w:rsid w:val="00AA706B"/>
    <w:rsid w:val="00AD482D"/>
    <w:rsid w:val="00B02086"/>
    <w:rsid w:val="00B044C7"/>
    <w:rsid w:val="00B21A69"/>
    <w:rsid w:val="00B2694E"/>
    <w:rsid w:val="00B37CCE"/>
    <w:rsid w:val="00BD000C"/>
    <w:rsid w:val="00BD2013"/>
    <w:rsid w:val="00C1735B"/>
    <w:rsid w:val="00CB0BE7"/>
    <w:rsid w:val="00CE3765"/>
    <w:rsid w:val="00D73F4E"/>
    <w:rsid w:val="00D77707"/>
    <w:rsid w:val="00D82ED6"/>
    <w:rsid w:val="00D92482"/>
    <w:rsid w:val="00E128DA"/>
    <w:rsid w:val="00E64FF8"/>
    <w:rsid w:val="00EE477D"/>
    <w:rsid w:val="00F002D5"/>
    <w:rsid w:val="00F24F95"/>
    <w:rsid w:val="00F3272C"/>
    <w:rsid w:val="00F47BCF"/>
    <w:rsid w:val="00FB0A3A"/>
    <w:rsid w:val="00F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E128DA"/>
    <w:pPr>
      <w:shd w:val="clear" w:color="auto" w:fill="C5FCE4" w:themeFill="accent3" w:themeFillTint="33"/>
      <w:spacing w:after="120" w:line="36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semiHidden/>
    <w:unhideWhenUsed/>
    <w:rsid w:val="007742C6"/>
    <w:rPr>
      <w:color w:val="005DBA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C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80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s://jquerymobile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F332A0-6056-4216-8EE9-6873BDB6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152</TotalTime>
  <Pages>15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Fatima Kharodia</cp:lastModifiedBy>
  <cp:revision>37</cp:revision>
  <dcterms:created xsi:type="dcterms:W3CDTF">2019-04-10T21:49:00Z</dcterms:created>
  <dcterms:modified xsi:type="dcterms:W3CDTF">2019-04-12T19:39:00Z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